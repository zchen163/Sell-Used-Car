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18CA" w14:textId="77777777" w:rsidR="008075B2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7914DF3C" w14:textId="11A24F9A" w:rsidR="008075B2" w:rsidRPr="007833B7" w:rsidRDefault="00356130" w:rsidP="008075B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7833B7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 xml:space="preserve">View Vehicle Detail </w:t>
      </w:r>
      <w:r w:rsidR="008075B2" w:rsidRPr="007833B7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Form</w:t>
      </w:r>
    </w:p>
    <w:p w14:paraId="48F58073" w14:textId="5B5FCFF3" w:rsidR="00615762" w:rsidRDefault="0061576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05B99099" w14:textId="4EF08420" w:rsidR="00615762" w:rsidRDefault="0061576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7C09A9A5" wp14:editId="19BE1FF8">
            <wp:extent cx="3896751" cy="1689008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 vehicle det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62" cy="16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DC41" w14:textId="77777777" w:rsidR="00615762" w:rsidRPr="007833B7" w:rsidRDefault="0061576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C9D5D47" w14:textId="62C73171" w:rsidR="008075B2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Lock Types: Read-only on </w:t>
      </w:r>
      <w:r w:rsidR="00FE428B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Vehicle, User, Customer, Repair, Buy transaction, Sell transaction and </w:t>
      </w:r>
      <w:r w:rsidRPr="007833B7">
        <w:rPr>
          <w:rFonts w:ascii="Helvetica Neue" w:hAnsi="Helvetica Neue" w:cs="Helvetica Neue"/>
          <w:color w:val="118DFF"/>
          <w:sz w:val="22"/>
          <w:szCs w:val="22"/>
          <w:u w:color="000000"/>
        </w:rPr>
        <w:t>Recall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Table.</w:t>
      </w:r>
    </w:p>
    <w:p w14:paraId="6C10619B" w14:textId="7E922CF4" w:rsidR="008075B2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Number of Locks: </w:t>
      </w:r>
      <w:r w:rsidR="00DC6971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7</w:t>
      </w:r>
    </w:p>
    <w:p w14:paraId="4B7D580A" w14:textId="4E5C0458" w:rsidR="008075B2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Enabling Conditions: Enabled by clicking “</w:t>
      </w:r>
      <w:r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Add Repair Form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” button</w:t>
      </w:r>
      <w:r w:rsidR="00BE16F2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on public search or employee search result list</w:t>
      </w:r>
    </w:p>
    <w:p w14:paraId="22A764A8" w14:textId="4DAE8E88" w:rsidR="008075B2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Frequency: About </w:t>
      </w:r>
      <w:r w:rsidR="00644D66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5</w:t>
      </w:r>
      <w:r w:rsidR="00BE16F2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0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0 </w:t>
      </w:r>
      <w:r w:rsidR="00BE16F2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view vehicle detail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r w:rsidR="00BE16F2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per day</w:t>
      </w:r>
    </w:p>
    <w:p w14:paraId="0ACD3F86" w14:textId="77777777" w:rsidR="008075B2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Consistency (ACID): Not critical, order is not critical.</w:t>
      </w:r>
    </w:p>
    <w:p w14:paraId="7F0ABDE2" w14:textId="60A23478" w:rsidR="008075B2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Subtasks: Mother Task is needed. </w:t>
      </w:r>
      <w:r w:rsidR="00356130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D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ecompos</w:t>
      </w:r>
      <w:r w:rsidR="00356130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ed into </w:t>
      </w:r>
      <w:r w:rsidR="003D5921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three</w:t>
      </w:r>
      <w:r w:rsidR="00356130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subtasks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.</w:t>
      </w:r>
    </w:p>
    <w:p w14:paraId="5A238EDF" w14:textId="6FAEDBD4" w:rsidR="008075B2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37C5D043" w14:textId="77777777" w:rsidR="00D9251D" w:rsidRPr="007833B7" w:rsidRDefault="00D9251D" w:rsidP="00D9251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7833B7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>Business Logic Constraints:</w:t>
      </w:r>
    </w:p>
    <w:p w14:paraId="3AD376F4" w14:textId="77777777" w:rsidR="00D9251D" w:rsidRPr="007833B7" w:rsidRDefault="00D9251D" w:rsidP="00D9251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</w:p>
    <w:p w14:paraId="1B65111B" w14:textId="7E56E427" w:rsidR="003D5921" w:rsidRPr="007833B7" w:rsidRDefault="003D5921" w:rsidP="00D9251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All have access to physical properties subtask;</w:t>
      </w:r>
    </w:p>
    <w:p w14:paraId="5D873599" w14:textId="6CE95468" w:rsidR="00D9251D" w:rsidRPr="007833B7" w:rsidRDefault="003D5921" w:rsidP="00D9251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Only inventory clerk</w:t>
      </w:r>
      <w:r w:rsidR="002727DB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, manager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and owner have access to repair information subtask;</w:t>
      </w:r>
      <w:r w:rsidR="00D9251D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</w:p>
    <w:p w14:paraId="272008F3" w14:textId="53695529" w:rsidR="00D9251D" w:rsidRPr="007833B7" w:rsidRDefault="003D5921" w:rsidP="00D9251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Only manager and owner have access to </w:t>
      </w:r>
      <w:r w:rsidR="002727DB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transactions information;</w:t>
      </w:r>
    </w:p>
    <w:p w14:paraId="08A99AC0" w14:textId="3CECE619" w:rsidR="002727DB" w:rsidRPr="007833B7" w:rsidRDefault="0030223D" w:rsidP="00D9251D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Salesperson and owner have a link to Sell Vehicle;</w:t>
      </w:r>
    </w:p>
    <w:p w14:paraId="1A02C586" w14:textId="35DEE813" w:rsidR="0030223D" w:rsidRPr="007833B7" w:rsidRDefault="0030223D" w:rsidP="005C11F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Inventory clerk and owner have links to Add Repair and Edit repair button;</w:t>
      </w:r>
    </w:p>
    <w:p w14:paraId="79FE8A55" w14:textId="0307F00F" w:rsidR="003D5921" w:rsidRPr="007833B7" w:rsidRDefault="003D5921" w:rsidP="003D5921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 xml:space="preserve">If </w:t>
      </w:r>
      <w:r w:rsidR="0015537A" w:rsidRPr="007833B7">
        <w:rPr>
          <w:rFonts w:ascii="Helvetica Neue" w:hAnsi="Helvetica Neue"/>
          <w:sz w:val="22"/>
          <w:szCs w:val="22"/>
        </w:rPr>
        <w:t>R</w:t>
      </w:r>
      <w:r w:rsidRPr="007833B7">
        <w:rPr>
          <w:rFonts w:ascii="Helvetica Neue" w:hAnsi="Helvetica Neue"/>
          <w:sz w:val="22"/>
          <w:szCs w:val="22"/>
        </w:rPr>
        <w:t>epair</w:t>
      </w:r>
      <w:r w:rsidR="0015537A" w:rsidRPr="007833B7">
        <w:rPr>
          <w:rFonts w:ascii="Helvetica Neue" w:hAnsi="Helvetica Neue"/>
          <w:sz w:val="22"/>
          <w:szCs w:val="22"/>
        </w:rPr>
        <w:t>.S</w:t>
      </w:r>
      <w:r w:rsidRPr="007833B7">
        <w:rPr>
          <w:rFonts w:ascii="Helvetica Neue" w:hAnsi="Helvetica Neue"/>
          <w:sz w:val="22"/>
          <w:szCs w:val="22"/>
        </w:rPr>
        <w:t xml:space="preserve">tatus </w:t>
      </w:r>
      <w:r w:rsidR="00553C12">
        <w:rPr>
          <w:rFonts w:ascii="Helvetica Neue" w:hAnsi="Helvetica Neue"/>
          <w:sz w:val="22"/>
          <w:szCs w:val="22"/>
        </w:rPr>
        <w:t>is</w:t>
      </w:r>
      <w:r w:rsidRPr="007833B7">
        <w:rPr>
          <w:rFonts w:ascii="Helvetica Neue" w:hAnsi="Helvetica Neue" w:hint="eastAsia"/>
          <w:sz w:val="22"/>
          <w:szCs w:val="22"/>
        </w:rPr>
        <w:t xml:space="preserve"> </w:t>
      </w:r>
      <w:r w:rsidR="0030223D" w:rsidRPr="007833B7">
        <w:rPr>
          <w:rFonts w:ascii="Helvetica Neue" w:hAnsi="Helvetica Neue"/>
          <w:sz w:val="22"/>
          <w:szCs w:val="22"/>
        </w:rPr>
        <w:t>‘</w:t>
      </w:r>
      <w:r w:rsidRPr="007833B7">
        <w:rPr>
          <w:rFonts w:ascii="Helvetica Neue" w:hAnsi="Helvetica Neue"/>
          <w:sz w:val="22"/>
          <w:szCs w:val="22"/>
        </w:rPr>
        <w:t>complete</w:t>
      </w:r>
      <w:r w:rsidR="0030223D" w:rsidRPr="007833B7">
        <w:rPr>
          <w:rFonts w:ascii="Helvetica Neue" w:hAnsi="Helvetica Neue"/>
          <w:sz w:val="22"/>
          <w:szCs w:val="22"/>
        </w:rPr>
        <w:t>’</w:t>
      </w:r>
      <w:r w:rsidR="0015537A" w:rsidRPr="007833B7">
        <w:rPr>
          <w:rFonts w:ascii="Helvetica Neue" w:hAnsi="Helvetica Neue"/>
          <w:sz w:val="22"/>
          <w:szCs w:val="22"/>
        </w:rPr>
        <w:t xml:space="preserve"> or </w:t>
      </w:r>
      <w:r w:rsidR="007833B7" w:rsidRPr="007833B7">
        <w:rPr>
          <w:rFonts w:ascii="Helvetica Neue" w:hAnsi="Helvetica Neue"/>
          <w:sz w:val="22"/>
          <w:szCs w:val="22"/>
        </w:rPr>
        <w:t>Vehicle.</w:t>
      </w:r>
      <w:r w:rsidR="0015537A" w:rsidRPr="007833B7">
        <w:rPr>
          <w:rFonts w:ascii="Helvetica Neue" w:hAnsi="Helvetica Neue"/>
          <w:sz w:val="22"/>
          <w:szCs w:val="22"/>
        </w:rPr>
        <w:t>VIN not in Repair table</w:t>
      </w:r>
      <w:r w:rsidRPr="007833B7">
        <w:rPr>
          <w:rFonts w:ascii="Helvetica Neue" w:hAnsi="Helvetica Neue"/>
          <w:sz w:val="22"/>
          <w:szCs w:val="22"/>
        </w:rPr>
        <w:t xml:space="preserve">, no </w:t>
      </w:r>
      <w:r w:rsidR="00935FFE">
        <w:rPr>
          <w:rFonts w:ascii="Helvetica Neue" w:hAnsi="Helvetica Neue"/>
          <w:sz w:val="22"/>
          <w:szCs w:val="22"/>
        </w:rPr>
        <w:t>Add</w:t>
      </w:r>
      <w:r w:rsidRPr="007833B7">
        <w:rPr>
          <w:rFonts w:ascii="Helvetica Neue" w:hAnsi="Helvetica Neue"/>
          <w:sz w:val="22"/>
          <w:szCs w:val="22"/>
        </w:rPr>
        <w:t xml:space="preserve"> </w:t>
      </w:r>
      <w:r w:rsidR="00935FFE">
        <w:rPr>
          <w:rFonts w:ascii="Helvetica Neue" w:hAnsi="Helvetica Neue"/>
          <w:sz w:val="22"/>
          <w:szCs w:val="22"/>
        </w:rPr>
        <w:t>R</w:t>
      </w:r>
      <w:r w:rsidRPr="007833B7">
        <w:rPr>
          <w:rFonts w:ascii="Helvetica Neue" w:hAnsi="Helvetica Neue"/>
          <w:sz w:val="22"/>
          <w:szCs w:val="22"/>
        </w:rPr>
        <w:t>epair</w:t>
      </w:r>
      <w:r w:rsidR="00935FFE">
        <w:rPr>
          <w:rFonts w:ascii="Helvetica Neue" w:hAnsi="Helvetica Neue"/>
          <w:sz w:val="22"/>
          <w:szCs w:val="22"/>
        </w:rPr>
        <w:t xml:space="preserve"> nor Edit</w:t>
      </w:r>
      <w:r w:rsidRPr="007833B7">
        <w:rPr>
          <w:rFonts w:ascii="Helvetica Neue" w:hAnsi="Helvetica Neue"/>
          <w:sz w:val="22"/>
          <w:szCs w:val="22"/>
        </w:rPr>
        <w:t xml:space="preserve"> is allowed;</w:t>
      </w:r>
    </w:p>
    <w:p w14:paraId="20B55FB7" w14:textId="5A4F78EC" w:rsidR="007833B7" w:rsidRPr="007833B7" w:rsidRDefault="007833B7" w:rsidP="003D5921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If Vehicle.VIN in Sell_transaction table, neither changes in repair nor</w:t>
      </w:r>
      <w:r w:rsidR="00935FFE">
        <w:rPr>
          <w:rFonts w:ascii="Helvetica Neue" w:hAnsi="Helvetica Neue"/>
          <w:sz w:val="22"/>
          <w:szCs w:val="22"/>
        </w:rPr>
        <w:t xml:space="preserve"> sell vehicle is allowed;</w:t>
      </w:r>
    </w:p>
    <w:p w14:paraId="350DC6F5" w14:textId="43B1F73D" w:rsidR="003D5921" w:rsidRPr="007833B7" w:rsidRDefault="003D5921" w:rsidP="003D5921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Repair</w:t>
      </w:r>
      <w:r w:rsidR="0015537A" w:rsidRPr="007833B7">
        <w:rPr>
          <w:rFonts w:ascii="Helvetica Neue" w:hAnsi="Helvetica Neue"/>
          <w:sz w:val="22"/>
          <w:szCs w:val="22"/>
        </w:rPr>
        <w:t>.E</w:t>
      </w:r>
      <w:r w:rsidRPr="007833B7">
        <w:rPr>
          <w:rFonts w:ascii="Helvetica Neue" w:hAnsi="Helvetica Neue"/>
          <w:sz w:val="22"/>
          <w:szCs w:val="22"/>
        </w:rPr>
        <w:t>nd</w:t>
      </w:r>
      <w:r w:rsidR="0015537A" w:rsidRPr="007833B7">
        <w:rPr>
          <w:rFonts w:ascii="Helvetica Neue" w:hAnsi="Helvetica Neue"/>
          <w:sz w:val="22"/>
          <w:szCs w:val="22"/>
        </w:rPr>
        <w:t>_</w:t>
      </w:r>
      <w:r w:rsidRPr="007833B7">
        <w:rPr>
          <w:rFonts w:ascii="Helvetica Neue" w:hAnsi="Helvetica Neue"/>
          <w:sz w:val="22"/>
          <w:szCs w:val="22"/>
        </w:rPr>
        <w:t xml:space="preserve">date is later than </w:t>
      </w:r>
      <w:r w:rsidR="0015537A" w:rsidRPr="007833B7">
        <w:rPr>
          <w:rFonts w:ascii="Helvetica Neue" w:hAnsi="Helvetica Neue"/>
          <w:sz w:val="22"/>
          <w:szCs w:val="22"/>
        </w:rPr>
        <w:t>Repair.S</w:t>
      </w:r>
      <w:r w:rsidRPr="007833B7">
        <w:rPr>
          <w:rFonts w:ascii="Helvetica Neue" w:hAnsi="Helvetica Neue"/>
          <w:sz w:val="22"/>
          <w:szCs w:val="22"/>
        </w:rPr>
        <w:t>tart</w:t>
      </w:r>
      <w:r w:rsidR="0015537A" w:rsidRPr="007833B7">
        <w:rPr>
          <w:rFonts w:ascii="Helvetica Neue" w:hAnsi="Helvetica Neue"/>
          <w:sz w:val="22"/>
          <w:szCs w:val="22"/>
        </w:rPr>
        <w:t>_</w:t>
      </w:r>
      <w:r w:rsidRPr="007833B7">
        <w:rPr>
          <w:rFonts w:ascii="Helvetica Neue" w:hAnsi="Helvetica Neue"/>
          <w:sz w:val="22"/>
          <w:szCs w:val="22"/>
        </w:rPr>
        <w:t>date;</w:t>
      </w:r>
    </w:p>
    <w:p w14:paraId="6C966404" w14:textId="19663F84" w:rsidR="003D5921" w:rsidRPr="007833B7" w:rsidRDefault="003D5921" w:rsidP="003D5921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Repair</w:t>
      </w:r>
      <w:r w:rsidR="0015537A" w:rsidRPr="007833B7">
        <w:rPr>
          <w:rFonts w:ascii="Helvetica Neue" w:hAnsi="Helvetica Neue"/>
          <w:sz w:val="22"/>
          <w:szCs w:val="22"/>
        </w:rPr>
        <w:t>.C</w:t>
      </w:r>
      <w:r w:rsidRPr="007833B7">
        <w:rPr>
          <w:rFonts w:ascii="Helvetica Neue" w:hAnsi="Helvetica Neue"/>
          <w:sz w:val="22"/>
          <w:szCs w:val="22"/>
        </w:rPr>
        <w:t>ost &gt;= 0;</w:t>
      </w:r>
    </w:p>
    <w:p w14:paraId="5853879C" w14:textId="77777777" w:rsidR="003D5921" w:rsidRPr="007833B7" w:rsidRDefault="003D5921" w:rsidP="003D5921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Mileage &gt;= 0;</w:t>
      </w:r>
    </w:p>
    <w:p w14:paraId="17864D3B" w14:textId="657A18CF" w:rsidR="003D5921" w:rsidRPr="007833B7" w:rsidRDefault="003D5921" w:rsidP="003D5921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Year is later than 1900</w:t>
      </w:r>
      <w:r w:rsidR="007F3288">
        <w:rPr>
          <w:rFonts w:ascii="Helvetica Neue" w:hAnsi="Helvetica Neue"/>
          <w:sz w:val="22"/>
          <w:szCs w:val="22"/>
        </w:rPr>
        <w:t>-0</w:t>
      </w:r>
      <w:r w:rsidRPr="007833B7">
        <w:rPr>
          <w:rFonts w:ascii="Helvetica Neue" w:hAnsi="Helvetica Neue"/>
          <w:sz w:val="22"/>
          <w:szCs w:val="22"/>
        </w:rPr>
        <w:t>1-</w:t>
      </w:r>
      <w:r w:rsidR="007F3288">
        <w:rPr>
          <w:rFonts w:ascii="Helvetica Neue" w:hAnsi="Helvetica Neue"/>
          <w:sz w:val="22"/>
          <w:szCs w:val="22"/>
        </w:rPr>
        <w:t>0</w:t>
      </w:r>
      <w:r w:rsidRPr="007833B7">
        <w:rPr>
          <w:rFonts w:ascii="Helvetica Neue" w:hAnsi="Helvetica Neue"/>
          <w:sz w:val="22"/>
          <w:szCs w:val="22"/>
        </w:rPr>
        <w:t>1</w:t>
      </w:r>
      <w:r w:rsidR="003B2202">
        <w:rPr>
          <w:rFonts w:ascii="Helvetica Neue" w:hAnsi="Helvetica Neue"/>
          <w:sz w:val="22"/>
          <w:szCs w:val="22"/>
        </w:rPr>
        <w:t>;</w:t>
      </w:r>
    </w:p>
    <w:p w14:paraId="164D96F2" w14:textId="310D77F6" w:rsidR="003D5921" w:rsidRPr="007833B7" w:rsidRDefault="008E59F5" w:rsidP="003D5921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Vehicle.</w:t>
      </w:r>
      <w:r w:rsidR="003D5921" w:rsidRPr="007833B7">
        <w:rPr>
          <w:rFonts w:ascii="Helvetica Neue" w:hAnsi="Helvetica Neue"/>
          <w:sz w:val="22"/>
          <w:szCs w:val="22"/>
        </w:rPr>
        <w:t>Sale</w:t>
      </w:r>
      <w:r w:rsidRPr="007833B7">
        <w:rPr>
          <w:rFonts w:ascii="Helvetica Neue" w:hAnsi="Helvetica Neue"/>
          <w:sz w:val="22"/>
          <w:szCs w:val="22"/>
        </w:rPr>
        <w:t>_</w:t>
      </w:r>
      <w:r w:rsidR="003D5921" w:rsidRPr="007833B7">
        <w:rPr>
          <w:rFonts w:ascii="Helvetica Neue" w:hAnsi="Helvetica Neue"/>
          <w:sz w:val="22"/>
          <w:szCs w:val="22"/>
        </w:rPr>
        <w:t xml:space="preserve">price = </w:t>
      </w:r>
      <w:r w:rsidRPr="007833B7">
        <w:rPr>
          <w:rFonts w:ascii="Helvetica Neue" w:hAnsi="Helvetica Neue"/>
          <w:sz w:val="22"/>
          <w:szCs w:val="22"/>
        </w:rPr>
        <w:t>Vehicle.P</w:t>
      </w:r>
      <w:r w:rsidR="003D5921" w:rsidRPr="007833B7">
        <w:rPr>
          <w:rFonts w:ascii="Helvetica Neue" w:hAnsi="Helvetica Neue"/>
          <w:sz w:val="22"/>
          <w:szCs w:val="22"/>
        </w:rPr>
        <w:t>urchase</w:t>
      </w:r>
      <w:r w:rsidRPr="007833B7">
        <w:rPr>
          <w:rFonts w:ascii="Helvetica Neue" w:hAnsi="Helvetica Neue"/>
          <w:sz w:val="22"/>
          <w:szCs w:val="22"/>
        </w:rPr>
        <w:t>_</w:t>
      </w:r>
      <w:r w:rsidR="003D5921" w:rsidRPr="007833B7">
        <w:rPr>
          <w:rFonts w:ascii="Helvetica Neue" w:hAnsi="Helvetica Neue"/>
          <w:sz w:val="22"/>
          <w:szCs w:val="22"/>
        </w:rPr>
        <w:t xml:space="preserve">price * 125% + </w:t>
      </w:r>
      <w:r w:rsidRPr="007833B7">
        <w:rPr>
          <w:rFonts w:ascii="Helvetica Neue" w:hAnsi="Helvetica Neue"/>
          <w:sz w:val="22"/>
          <w:szCs w:val="22"/>
        </w:rPr>
        <w:sym w:font="Symbol" w:char="F053"/>
      </w:r>
      <w:r w:rsidRPr="007833B7">
        <w:rPr>
          <w:rFonts w:ascii="Helvetica Neue" w:hAnsi="Helvetica Neue"/>
          <w:sz w:val="22"/>
          <w:szCs w:val="22"/>
        </w:rPr>
        <w:t xml:space="preserve"> R</w:t>
      </w:r>
      <w:r w:rsidR="003D5921" w:rsidRPr="007833B7">
        <w:rPr>
          <w:rFonts w:ascii="Helvetica Neue" w:hAnsi="Helvetica Neue"/>
          <w:sz w:val="22"/>
          <w:szCs w:val="22"/>
        </w:rPr>
        <w:t>epair</w:t>
      </w:r>
      <w:r w:rsidRPr="007833B7">
        <w:rPr>
          <w:rFonts w:ascii="Helvetica Neue" w:hAnsi="Helvetica Neue"/>
          <w:sz w:val="22"/>
          <w:szCs w:val="22"/>
        </w:rPr>
        <w:t>.C</w:t>
      </w:r>
      <w:r w:rsidR="003D5921" w:rsidRPr="007833B7">
        <w:rPr>
          <w:rFonts w:ascii="Helvetica Neue" w:hAnsi="Helvetica Neue"/>
          <w:sz w:val="22"/>
          <w:szCs w:val="22"/>
        </w:rPr>
        <w:t>ost * 110%;</w:t>
      </w:r>
    </w:p>
    <w:p w14:paraId="22345651" w14:textId="4CE03678" w:rsidR="00D9251D" w:rsidRPr="007833B7" w:rsidRDefault="00D9251D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509679A7" w14:textId="77777777" w:rsidR="00D9251D" w:rsidRPr="007833B7" w:rsidRDefault="00D9251D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212CDFF3" w14:textId="77777777" w:rsidR="008075B2" w:rsidRPr="00F4265C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/>
        </w:rPr>
      </w:pPr>
      <w:r w:rsidRPr="00F4265C">
        <w:rPr>
          <w:rFonts w:ascii="Helvetica Neue" w:hAnsi="Helvetica Neue" w:cs="Helvetica Neue"/>
          <w:b/>
          <w:bCs/>
          <w:color w:val="000000"/>
          <w:sz w:val="22"/>
          <w:szCs w:val="22"/>
          <w:u w:val="single"/>
        </w:rPr>
        <w:t>Abstract Code:</w:t>
      </w:r>
    </w:p>
    <w:p w14:paraId="5386194F" w14:textId="77777777" w:rsidR="00376117" w:rsidRPr="007833B7" w:rsidRDefault="008075B2" w:rsidP="00F72BF1">
      <w:pPr>
        <w:widowControl w:val="0"/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Show </w:t>
      </w:r>
      <w:r w:rsidR="00376117"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View Vehicle Detail</w:t>
      </w:r>
      <w:r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in </w:t>
      </w:r>
      <w:r w:rsidR="00376117" w:rsidRPr="007833B7">
        <w:rPr>
          <w:rFonts w:ascii="Helvetica Neue" w:hAnsi="Helvetica Neue" w:cs="Helvetica Neue"/>
          <w:bCs/>
          <w:color w:val="000000"/>
          <w:sz w:val="22"/>
          <w:szCs w:val="22"/>
        </w:rPr>
        <w:t>on public search or employee search result list</w:t>
      </w:r>
    </w:p>
    <w:p w14:paraId="59F06E76" w14:textId="77777777" w:rsidR="008075B2" w:rsidRPr="007833B7" w:rsidRDefault="008075B2" w:rsidP="008075B2">
      <w:pPr>
        <w:widowControl w:val="0"/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Upon:</w:t>
      </w:r>
    </w:p>
    <w:p w14:paraId="77CA9D80" w14:textId="25852AFE" w:rsidR="008075B2" w:rsidRPr="007833B7" w:rsidRDefault="008075B2" w:rsidP="008075B2">
      <w:pPr>
        <w:widowControl w:val="0"/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 w:rsidR="00AD0540"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View Vehicle Detail</w:t>
      </w:r>
      <w:r w:rsidR="00035751"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button;</w:t>
      </w:r>
    </w:p>
    <w:p w14:paraId="7099F611" w14:textId="3E2B2DFE" w:rsidR="00035751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If </w:t>
      </w:r>
      <w:r w:rsidR="009B44D7" w:rsidRPr="007833B7">
        <w:rPr>
          <w:rFonts w:ascii="Helvetica Neue" w:hAnsi="Helvetica Neue" w:cs="Helvetica Neue"/>
          <w:i/>
          <w:iCs/>
          <w:color w:val="000000"/>
          <w:sz w:val="22"/>
          <w:szCs w:val="22"/>
          <w:u w:color="000000"/>
        </w:rPr>
        <w:t>user_type</w:t>
      </w:r>
      <w:r w:rsidRPr="007833B7">
        <w:rPr>
          <w:rFonts w:ascii="Helvetica Neue" w:hAnsi="Helvetica Neue" w:cs="Helvetica Neue"/>
          <w:i/>
          <w:iCs/>
          <w:color w:val="000000"/>
          <w:sz w:val="22"/>
          <w:szCs w:val="22"/>
          <w:u w:color="000000"/>
        </w:rPr>
        <w:t xml:space="preserve">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is</w:t>
      </w:r>
      <w:r w:rsidR="009B44D7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‘</w:t>
      </w:r>
      <w:r w:rsidR="00035751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inventory_clerk’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:</w:t>
      </w:r>
    </w:p>
    <w:p w14:paraId="02D089F5" w14:textId="7428B659" w:rsidR="00963F07" w:rsidRDefault="00035751" w:rsidP="00816FF2">
      <w:pPr>
        <w:widowControl w:val="0"/>
        <w:numPr>
          <w:ilvl w:val="8"/>
          <w:numId w:val="3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View physical propert</w:t>
      </w:r>
      <w:r w:rsidR="003D6B55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ies, and repair information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; Show Add </w:t>
      </w:r>
      <w:r w:rsidR="003D6B55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Repair </w:t>
      </w:r>
      <w:r w:rsidR="00843768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and Edit Repair </w:t>
      </w:r>
      <w:r w:rsidR="003D6B55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button; </w:t>
      </w:r>
      <w:r w:rsidR="00D9251D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Show </w:t>
      </w:r>
      <w:r w:rsidR="00963F07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Repair Description</w:t>
      </w:r>
      <w:r w:rsidR="00673B58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pop-out</w:t>
      </w:r>
      <w:r w:rsidR="00963F07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button;</w:t>
      </w:r>
    </w:p>
    <w:p w14:paraId="58E85CDB" w14:textId="5DD79197" w:rsidR="00CB2E3F" w:rsidRDefault="00CB2E3F" w:rsidP="00CB2E3F">
      <w:pPr>
        <w:widowControl w:val="0"/>
        <w:tabs>
          <w:tab w:val="left" w:pos="1440"/>
          <w:tab w:val="left" w:pos="16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Upon click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Repair Description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pop-out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: </w:t>
      </w:r>
    </w:p>
    <w:p w14:paraId="6AF34BEC" w14:textId="636B971B" w:rsidR="00CB2E3F" w:rsidRPr="007833B7" w:rsidRDefault="00CB2E3F" w:rsidP="00CB2E3F">
      <w:pPr>
        <w:widowControl w:val="0"/>
        <w:tabs>
          <w:tab w:val="left" w:pos="1440"/>
          <w:tab w:val="left" w:pos="16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>View Repair.description</w:t>
      </w:r>
      <w:r w:rsidR="00FD3096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; </w:t>
      </w:r>
    </w:p>
    <w:p w14:paraId="4A7774EB" w14:textId="140201E2" w:rsidR="00381C04" w:rsidRPr="007833B7" w:rsidRDefault="00381C04" w:rsidP="00381C04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lastRenderedPageBreak/>
        <w:t xml:space="preserve">If </w:t>
      </w:r>
      <w:r w:rsidRPr="007833B7">
        <w:rPr>
          <w:rFonts w:ascii="Helvetica Neue" w:hAnsi="Helvetica Neue" w:cs="Helvetica Neue"/>
          <w:i/>
          <w:iCs/>
          <w:color w:val="000000"/>
          <w:sz w:val="22"/>
          <w:szCs w:val="22"/>
          <w:u w:color="000000"/>
        </w:rPr>
        <w:t xml:space="preserve">user_type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is ‘</w:t>
      </w:r>
      <w:r w:rsidR="00035751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sale</w:t>
      </w:r>
      <w:r w:rsidR="003D6B55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sperson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’:</w:t>
      </w:r>
    </w:p>
    <w:p w14:paraId="63CD277F" w14:textId="20AB9C57" w:rsidR="00381C04" w:rsidRPr="007833B7" w:rsidRDefault="003D6B55" w:rsidP="003D6B55">
      <w:pPr>
        <w:widowControl w:val="0"/>
        <w:numPr>
          <w:ilvl w:val="8"/>
          <w:numId w:val="3"/>
        </w:numPr>
        <w:tabs>
          <w:tab w:val="left" w:pos="1440"/>
        </w:tabs>
        <w:autoSpaceDE w:val="0"/>
        <w:autoSpaceDN w:val="0"/>
        <w:adjustRightInd w:val="0"/>
        <w:ind w:left="1620" w:hanging="162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View physical propertie</w:t>
      </w:r>
      <w:r w:rsidR="00843768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s; Show Sell Vehicle button</w:t>
      </w:r>
      <w:r w:rsidR="008705EF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;</w:t>
      </w:r>
    </w:p>
    <w:p w14:paraId="0768E25E" w14:textId="52A3D350" w:rsidR="008705EF" w:rsidRPr="007833B7" w:rsidRDefault="008705EF" w:rsidP="008705EF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If </w:t>
      </w:r>
      <w:r w:rsidRPr="007833B7">
        <w:rPr>
          <w:rFonts w:ascii="Helvetica Neue" w:hAnsi="Helvetica Neue" w:cs="Helvetica Neue"/>
          <w:i/>
          <w:iCs/>
          <w:color w:val="000000"/>
          <w:sz w:val="22"/>
          <w:szCs w:val="22"/>
          <w:u w:color="000000"/>
        </w:rPr>
        <w:t xml:space="preserve">user_type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is ‘manager’:</w:t>
      </w:r>
    </w:p>
    <w:p w14:paraId="72998AA5" w14:textId="261C9989" w:rsidR="008705EF" w:rsidRDefault="008705EF" w:rsidP="008705EF">
      <w:pPr>
        <w:widowControl w:val="0"/>
        <w:numPr>
          <w:ilvl w:val="8"/>
          <w:numId w:val="3"/>
        </w:num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View physical properties, repair information, transaction</w:t>
      </w:r>
      <w:r w:rsidR="003D5921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s information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; </w:t>
      </w:r>
      <w:r w:rsidR="00816FF2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Show Repair Description </w:t>
      </w:r>
      <w:r w:rsidR="00673B58">
        <w:rPr>
          <w:rFonts w:ascii="Helvetica Neue" w:hAnsi="Helvetica Neue" w:cs="Helvetica Neue"/>
          <w:color w:val="000000"/>
          <w:sz w:val="22"/>
          <w:szCs w:val="22"/>
          <w:u w:color="000000"/>
        </w:rPr>
        <w:t>pop-out button</w:t>
      </w:r>
      <w:r w:rsidR="00816FF2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;</w:t>
      </w:r>
    </w:p>
    <w:p w14:paraId="77B8CB0A" w14:textId="4100C05E" w:rsidR="00091303" w:rsidRDefault="00091303" w:rsidP="00091303">
      <w:pPr>
        <w:widowControl w:val="0"/>
        <w:tabs>
          <w:tab w:val="left" w:pos="1440"/>
          <w:tab w:val="left" w:pos="16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="00B87DD4">
        <w:rPr>
          <w:rFonts w:ascii="Helvetica Neue" w:hAnsi="Helvetica Neue" w:cs="Helvetica Neue"/>
          <w:color w:val="000000"/>
          <w:sz w:val="22"/>
          <w:szCs w:val="22"/>
          <w:u w:color="000000"/>
        </w:rPr>
        <w:t>C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lick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Repair Description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pop-out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: </w:t>
      </w:r>
    </w:p>
    <w:p w14:paraId="323AE860" w14:textId="793E89B1" w:rsidR="00091303" w:rsidRPr="007833B7" w:rsidRDefault="00091303" w:rsidP="00091303">
      <w:pPr>
        <w:widowControl w:val="0"/>
        <w:tabs>
          <w:tab w:val="left" w:pos="1440"/>
          <w:tab w:val="left" w:pos="16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View Repair.description; </w:t>
      </w:r>
    </w:p>
    <w:p w14:paraId="507121F4" w14:textId="6A8C2843" w:rsidR="00381C04" w:rsidRPr="007833B7" w:rsidRDefault="00381C04" w:rsidP="00381C04">
      <w:pPr>
        <w:autoSpaceDE w:val="0"/>
        <w:autoSpaceDN w:val="0"/>
        <w:adjustRightInd w:val="0"/>
        <w:ind w:firstLine="72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If </w:t>
      </w:r>
      <w:r w:rsidRPr="007833B7">
        <w:rPr>
          <w:rFonts w:ascii="Helvetica Neue" w:hAnsi="Helvetica Neue" w:cs="Helvetica Neue"/>
          <w:i/>
          <w:iCs/>
          <w:color w:val="000000"/>
          <w:sz w:val="22"/>
          <w:szCs w:val="22"/>
          <w:u w:color="000000"/>
        </w:rPr>
        <w:t xml:space="preserve">user_type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is ‘owner’:</w:t>
      </w:r>
    </w:p>
    <w:p w14:paraId="075B0911" w14:textId="21037F2B" w:rsidR="00381C04" w:rsidRDefault="006C355B" w:rsidP="00381C04">
      <w:pPr>
        <w:widowControl w:val="0"/>
        <w:numPr>
          <w:ilvl w:val="8"/>
          <w:numId w:val="3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440" w:hanging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View physical properties, repair information, </w:t>
      </w:r>
      <w:r w:rsidR="003D5921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transactions information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; Show Add Repair and Edit Repair button; </w:t>
      </w:r>
      <w:r w:rsidR="00816FF2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Show Repair Description </w:t>
      </w:r>
      <w:r w:rsidR="00AB057E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pop-out </w:t>
      </w:r>
      <w:r w:rsidR="00816FF2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button;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Show Sell Vehicle button</w:t>
      </w:r>
      <w:r w:rsidR="00AB057E">
        <w:rPr>
          <w:rFonts w:ascii="Helvetica Neue" w:hAnsi="Helvetica Neue" w:cs="Helvetica Neue"/>
          <w:color w:val="000000"/>
          <w:sz w:val="22"/>
          <w:szCs w:val="22"/>
          <w:u w:color="000000"/>
        </w:rPr>
        <w:t>;</w:t>
      </w:r>
    </w:p>
    <w:p w14:paraId="12D4BBA4" w14:textId="4A01911C" w:rsidR="00AB057E" w:rsidRDefault="00AB057E" w:rsidP="00AB057E">
      <w:pPr>
        <w:widowControl w:val="0"/>
        <w:tabs>
          <w:tab w:val="left" w:pos="1440"/>
          <w:tab w:val="left" w:pos="16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="00B87DD4">
        <w:rPr>
          <w:rFonts w:ascii="Helvetica Neue" w:hAnsi="Helvetica Neue" w:cs="Helvetica Neue"/>
          <w:color w:val="000000"/>
          <w:sz w:val="22"/>
          <w:szCs w:val="22"/>
          <w:u w:color="000000"/>
        </w:rPr>
        <w:t>C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lick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Repair Description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pop-out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: </w:t>
      </w:r>
    </w:p>
    <w:p w14:paraId="7E657D67" w14:textId="6257EA92" w:rsidR="00AB057E" w:rsidRPr="007833B7" w:rsidRDefault="00AB057E" w:rsidP="00AB057E">
      <w:pPr>
        <w:widowControl w:val="0"/>
        <w:tabs>
          <w:tab w:val="left" w:pos="1440"/>
          <w:tab w:val="left" w:pos="16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View Repair.description; </w:t>
      </w:r>
    </w:p>
    <w:p w14:paraId="4C5FF4D2" w14:textId="77777777" w:rsidR="008075B2" w:rsidRPr="007833B7" w:rsidRDefault="008075B2" w:rsidP="008075B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>Else:</w:t>
      </w:r>
    </w:p>
    <w:p w14:paraId="18400AEC" w14:textId="051D17A7" w:rsidR="008075B2" w:rsidRPr="007833B7" w:rsidRDefault="00F03AD5" w:rsidP="008075B2">
      <w:pPr>
        <w:widowControl w:val="0"/>
        <w:numPr>
          <w:ilvl w:val="8"/>
          <w:numId w:val="5"/>
        </w:numPr>
        <w:tabs>
          <w:tab w:val="left" w:pos="1440"/>
          <w:tab w:val="left" w:pos="1620"/>
        </w:tabs>
        <w:autoSpaceDE w:val="0"/>
        <w:autoSpaceDN w:val="0"/>
        <w:adjustRightInd w:val="0"/>
        <w:ind w:left="1620" w:hanging="162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View physical properties;</w:t>
      </w:r>
    </w:p>
    <w:p w14:paraId="6BEFCDCF" w14:textId="199B2CDC" w:rsidR="008075B2" w:rsidRPr="007833B7" w:rsidRDefault="008075B2" w:rsidP="008075B2">
      <w:pPr>
        <w:widowControl w:val="0"/>
        <w:numPr>
          <w:ilvl w:val="1"/>
          <w:numId w:val="6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 w:rsidR="00AD0540"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Done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 - Go back to</w:t>
      </w:r>
      <w:r w:rsidR="00AD0540"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search result list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</w:p>
    <w:p w14:paraId="2C470DA4" w14:textId="77723509" w:rsidR="009073EC" w:rsidRPr="007833B7" w:rsidRDefault="009073EC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br w:type="page"/>
      </w:r>
    </w:p>
    <w:p w14:paraId="7D8D6E7A" w14:textId="57E5A362" w:rsidR="00836AAE" w:rsidRPr="007833B7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lastRenderedPageBreak/>
        <w:t>Add Customer</w:t>
      </w:r>
      <w:r w:rsidRPr="007833B7"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t xml:space="preserve"> Form</w:t>
      </w:r>
    </w:p>
    <w:p w14:paraId="35D43768" w14:textId="77777777" w:rsidR="00836AAE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295E6FB8" w14:textId="2CF43068" w:rsidR="00836AAE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2EF1BFB4" wp14:editId="0B541F88">
            <wp:extent cx="2933114" cy="1532677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custom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39" cy="15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9EA4" w14:textId="77777777" w:rsidR="00836AAE" w:rsidRPr="007833B7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7802C747" w14:textId="77E0E95D" w:rsidR="00836AAE" w:rsidRPr="007833B7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Lock Types: </w:t>
      </w:r>
      <w:r w:rsidR="007D5666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Read and write on Customer Table; Read-only on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User</w:t>
      </w:r>
      <w:r w:rsidR="007D5666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Table</w:t>
      </w:r>
    </w:p>
    <w:p w14:paraId="1DA3D67F" w14:textId="74C9CE66" w:rsidR="00836AAE" w:rsidRPr="007833B7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Number of Locks: </w:t>
      </w:r>
      <w:r w:rsidR="007D5666">
        <w:rPr>
          <w:rFonts w:ascii="Helvetica Neue" w:hAnsi="Helvetica Neue" w:cs="Helvetica Neue"/>
          <w:color w:val="000000"/>
          <w:sz w:val="22"/>
          <w:szCs w:val="22"/>
          <w:u w:color="000000"/>
        </w:rPr>
        <w:t>2</w:t>
      </w:r>
    </w:p>
    <w:p w14:paraId="31688899" w14:textId="6D2F8003" w:rsidR="00836AAE" w:rsidRPr="007833B7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Enabling Conditions: Enabled by clicking “</w:t>
      </w:r>
      <w:r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 xml:space="preserve">Add </w:t>
      </w:r>
      <w:r w:rsidR="000060DF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Customer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” button on public search or employee search result list</w:t>
      </w:r>
    </w:p>
    <w:p w14:paraId="124D33D8" w14:textId="54F3AAF8" w:rsidR="00836AAE" w:rsidRPr="007833B7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Frequency: About </w:t>
      </w:r>
      <w:r w:rsidR="00496A37">
        <w:rPr>
          <w:rFonts w:ascii="Helvetica Neue" w:hAnsi="Helvetica Neue" w:cs="Helvetica Neue"/>
          <w:color w:val="000000"/>
          <w:sz w:val="22"/>
          <w:szCs w:val="22"/>
          <w:u w:color="000000"/>
        </w:rPr>
        <w:t>2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0 </w:t>
      </w:r>
      <w:r w:rsidR="000060DF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add customer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per day</w:t>
      </w:r>
    </w:p>
    <w:p w14:paraId="36CAAC47" w14:textId="1EF4A705" w:rsidR="00836AAE" w:rsidRPr="007833B7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Consistency (ACID): </w:t>
      </w:r>
      <w:r w:rsidR="00657188">
        <w:rPr>
          <w:rFonts w:ascii="Helvetica Neue" w:hAnsi="Helvetica Neue" w:cs="Helvetica Neue"/>
          <w:color w:val="000000"/>
          <w:sz w:val="22"/>
          <w:szCs w:val="22"/>
          <w:u w:color="000000"/>
        </w:rPr>
        <w:t>Search runs prior to add new customer</w:t>
      </w:r>
    </w:p>
    <w:p w14:paraId="183FEC39" w14:textId="15F59E45" w:rsidR="00836AAE" w:rsidRPr="007833B7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Subtasks: Mother Task is needed. Decomposed into </w:t>
      </w:r>
      <w:r w:rsidR="006835FF">
        <w:rPr>
          <w:rFonts w:ascii="Helvetica Neue" w:hAnsi="Helvetica Neue" w:cs="Helvetica Neue"/>
          <w:color w:val="000000"/>
          <w:sz w:val="22"/>
          <w:szCs w:val="22"/>
          <w:u w:color="000000"/>
        </w:rPr>
        <w:t>four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subtasks.</w:t>
      </w:r>
    </w:p>
    <w:p w14:paraId="5CA6AC8B" w14:textId="3B03563E" w:rsidR="00836AAE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22056B90" w14:textId="69868639" w:rsidR="00EA6390" w:rsidRDefault="00EA6390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Business Logic Constraints: </w:t>
      </w:r>
    </w:p>
    <w:p w14:paraId="68D83A42" w14:textId="249CAB35" w:rsidR="00EA6390" w:rsidRDefault="00EA6390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If person is selected in add new customer subtask, DL</w:t>
      </w:r>
      <w:r w:rsidR="001D13EF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and Name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r w:rsidR="004426A4">
        <w:rPr>
          <w:rFonts w:ascii="Helvetica Neue" w:hAnsi="Helvetica Neue" w:cs="Helvetica Neue"/>
          <w:color w:val="000000"/>
          <w:sz w:val="22"/>
          <w:szCs w:val="22"/>
          <w:u w:color="000000"/>
        </w:rPr>
        <w:t>are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not null </w:t>
      </w:r>
      <w:r w:rsidR="001D13EF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while TIN, Business_name, Primary_contact_name and Primary_contact_title </w:t>
      </w:r>
      <w:r w:rsidR="00FD374F">
        <w:rPr>
          <w:rFonts w:ascii="Helvetica Neue" w:hAnsi="Helvetica Neue" w:cs="Helvetica Neue"/>
          <w:color w:val="000000"/>
          <w:sz w:val="22"/>
          <w:szCs w:val="22"/>
          <w:u w:color="000000"/>
        </w:rPr>
        <w:t>are</w:t>
      </w:r>
      <w:r w:rsidR="00DA39ED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forced to be</w:t>
      </w:r>
      <w:r w:rsidR="001D13EF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null;</w:t>
      </w:r>
    </w:p>
    <w:p w14:paraId="3F37EDCD" w14:textId="16E7A86D" w:rsidR="001D13EF" w:rsidRDefault="001D13EF" w:rsidP="001D13EF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If business is selected in add new customer subtask, DL and Name </w:t>
      </w:r>
      <w:r w:rsidR="00FD374F">
        <w:rPr>
          <w:rFonts w:ascii="Helvetica Neue" w:hAnsi="Helvetica Neue" w:cs="Helvetica Neue"/>
          <w:color w:val="000000"/>
          <w:sz w:val="22"/>
          <w:szCs w:val="22"/>
          <w:u w:color="000000"/>
        </w:rPr>
        <w:t>are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forced to be null while TIN, Business_name, Primary_contact_name and Primary_contact_title </w:t>
      </w:r>
      <w:r w:rsidR="004426A4">
        <w:rPr>
          <w:rFonts w:ascii="Helvetica Neue" w:hAnsi="Helvetica Neue" w:cs="Helvetica Neue"/>
          <w:color w:val="000000"/>
          <w:sz w:val="22"/>
          <w:szCs w:val="22"/>
          <w:u w:color="000000"/>
        </w:rPr>
        <w:t>are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r w:rsidR="004426A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not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null;</w:t>
      </w:r>
    </w:p>
    <w:p w14:paraId="73EDD871" w14:textId="77777777" w:rsidR="00EA6390" w:rsidRDefault="00EA6390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75296878" w14:textId="60796DD0" w:rsidR="00EA6390" w:rsidRDefault="00EA6390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Datatype: </w:t>
      </w:r>
    </w:p>
    <w:p w14:paraId="3AD884E4" w14:textId="77777777" w:rsidR="00EA6390" w:rsidRPr="007833B7" w:rsidRDefault="00EA6390" w:rsidP="00EA6390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Address: String, not null;</w:t>
      </w:r>
    </w:p>
    <w:p w14:paraId="1F6EFEE3" w14:textId="77777777" w:rsidR="00EA6390" w:rsidRPr="007833B7" w:rsidRDefault="00EA6390" w:rsidP="00EA6390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Email: String, nullable;</w:t>
      </w:r>
    </w:p>
    <w:p w14:paraId="00351F10" w14:textId="77777777" w:rsidR="00EA6390" w:rsidRPr="007833B7" w:rsidRDefault="00EA6390" w:rsidP="00EA6390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Phone: Integer, not null;</w:t>
      </w:r>
    </w:p>
    <w:p w14:paraId="10F55F10" w14:textId="3F4D27CF" w:rsidR="00EA6390" w:rsidRPr="007833B7" w:rsidRDefault="00EA6390" w:rsidP="00EA6390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Name: String, null</w:t>
      </w:r>
      <w:r w:rsidR="001D13EF">
        <w:rPr>
          <w:rFonts w:ascii="Helvetica Neue" w:hAnsi="Helvetica Neue"/>
          <w:sz w:val="22"/>
          <w:szCs w:val="22"/>
        </w:rPr>
        <w:t>able</w:t>
      </w:r>
      <w:r>
        <w:rPr>
          <w:rFonts w:ascii="Helvetica Neue" w:hAnsi="Helvetica Neue"/>
          <w:sz w:val="22"/>
          <w:szCs w:val="22"/>
        </w:rPr>
        <w:t xml:space="preserve"> (see constraints)</w:t>
      </w:r>
      <w:r w:rsidRPr="007833B7">
        <w:rPr>
          <w:rFonts w:ascii="Helvetica Neue" w:hAnsi="Helvetica Neue"/>
          <w:sz w:val="22"/>
          <w:szCs w:val="22"/>
        </w:rPr>
        <w:t>;</w:t>
      </w:r>
    </w:p>
    <w:p w14:paraId="304CAFC6" w14:textId="515779C7" w:rsidR="00EA6390" w:rsidRPr="007833B7" w:rsidRDefault="00EA6390" w:rsidP="00EA6390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DL: String, null</w:t>
      </w:r>
      <w:r w:rsidR="001D13EF">
        <w:rPr>
          <w:rFonts w:ascii="Helvetica Neue" w:hAnsi="Helvetica Neue"/>
          <w:sz w:val="22"/>
          <w:szCs w:val="22"/>
        </w:rPr>
        <w:t>able</w:t>
      </w:r>
      <w:r>
        <w:rPr>
          <w:rFonts w:ascii="Helvetica Neue" w:hAnsi="Helvetica Neue"/>
          <w:sz w:val="22"/>
          <w:szCs w:val="22"/>
        </w:rPr>
        <w:t xml:space="preserve"> (see constraints)</w:t>
      </w:r>
      <w:r w:rsidRPr="007833B7">
        <w:rPr>
          <w:rFonts w:ascii="Helvetica Neue" w:hAnsi="Helvetica Neue"/>
          <w:sz w:val="22"/>
          <w:szCs w:val="22"/>
        </w:rPr>
        <w:t>;</w:t>
      </w:r>
    </w:p>
    <w:p w14:paraId="0900014D" w14:textId="103464D1" w:rsidR="00EA6390" w:rsidRPr="007833B7" w:rsidRDefault="00EA6390" w:rsidP="00EA6390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TIN: String, null</w:t>
      </w:r>
      <w:r w:rsidR="001D13EF">
        <w:rPr>
          <w:rFonts w:ascii="Helvetica Neue" w:hAnsi="Helvetica Neue"/>
          <w:sz w:val="22"/>
          <w:szCs w:val="22"/>
        </w:rPr>
        <w:t>able</w:t>
      </w:r>
      <w:r>
        <w:rPr>
          <w:rFonts w:ascii="Helvetica Neue" w:hAnsi="Helvetica Neue"/>
          <w:sz w:val="22"/>
          <w:szCs w:val="22"/>
        </w:rPr>
        <w:t xml:space="preserve"> (see constraints)</w:t>
      </w:r>
      <w:r w:rsidRPr="007833B7">
        <w:rPr>
          <w:rFonts w:ascii="Helvetica Neue" w:hAnsi="Helvetica Neue"/>
          <w:sz w:val="22"/>
          <w:szCs w:val="22"/>
        </w:rPr>
        <w:t>;</w:t>
      </w:r>
    </w:p>
    <w:p w14:paraId="603E9FC4" w14:textId="4D185537" w:rsidR="00EA6390" w:rsidRPr="007833B7" w:rsidRDefault="00EA6390" w:rsidP="00EA6390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Business_name: String, null</w:t>
      </w:r>
      <w:r w:rsidR="001D13EF">
        <w:rPr>
          <w:rFonts w:ascii="Helvetica Neue" w:hAnsi="Helvetica Neue"/>
          <w:sz w:val="22"/>
          <w:szCs w:val="22"/>
        </w:rPr>
        <w:t>able</w:t>
      </w:r>
      <w:r>
        <w:rPr>
          <w:rFonts w:ascii="Helvetica Neue" w:hAnsi="Helvetica Neue"/>
          <w:sz w:val="22"/>
          <w:szCs w:val="22"/>
        </w:rPr>
        <w:t xml:space="preserve"> (see constraints)</w:t>
      </w:r>
      <w:r w:rsidRPr="007833B7">
        <w:rPr>
          <w:rFonts w:ascii="Helvetica Neue" w:hAnsi="Helvetica Neue"/>
          <w:sz w:val="22"/>
          <w:szCs w:val="22"/>
        </w:rPr>
        <w:t>;</w:t>
      </w:r>
    </w:p>
    <w:p w14:paraId="5D841644" w14:textId="6D86B7ED" w:rsidR="00EA6390" w:rsidRPr="007833B7" w:rsidRDefault="00EA6390" w:rsidP="00EA6390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Primary_contact_name: String, null</w:t>
      </w:r>
      <w:r w:rsidR="001D13EF">
        <w:rPr>
          <w:rFonts w:ascii="Helvetica Neue" w:hAnsi="Helvetica Neue"/>
          <w:sz w:val="22"/>
          <w:szCs w:val="22"/>
        </w:rPr>
        <w:t>able</w:t>
      </w:r>
      <w:r>
        <w:rPr>
          <w:rFonts w:ascii="Helvetica Neue" w:hAnsi="Helvetica Neue"/>
          <w:sz w:val="22"/>
          <w:szCs w:val="22"/>
        </w:rPr>
        <w:t xml:space="preserve"> (see constraints)</w:t>
      </w:r>
      <w:r w:rsidRPr="007833B7">
        <w:rPr>
          <w:rFonts w:ascii="Helvetica Neue" w:hAnsi="Helvetica Neue"/>
          <w:sz w:val="22"/>
          <w:szCs w:val="22"/>
        </w:rPr>
        <w:t>;</w:t>
      </w:r>
    </w:p>
    <w:p w14:paraId="2F571668" w14:textId="155EA650" w:rsidR="00EA6390" w:rsidRPr="007833B7" w:rsidRDefault="00EA6390" w:rsidP="00EA6390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Primary_contact_title: String, not null</w:t>
      </w:r>
      <w:r w:rsidR="001D13EF">
        <w:rPr>
          <w:rFonts w:ascii="Helvetica Neue" w:hAnsi="Helvetica Neue"/>
          <w:sz w:val="22"/>
          <w:szCs w:val="22"/>
        </w:rPr>
        <w:t>able</w:t>
      </w:r>
      <w:r>
        <w:rPr>
          <w:rFonts w:ascii="Helvetica Neue" w:hAnsi="Helvetica Neue"/>
          <w:sz w:val="22"/>
          <w:szCs w:val="22"/>
        </w:rPr>
        <w:t xml:space="preserve"> (see constraints)</w:t>
      </w:r>
      <w:r w:rsidRPr="007833B7">
        <w:rPr>
          <w:rFonts w:ascii="Helvetica Neue" w:hAnsi="Helvetica Neue"/>
          <w:sz w:val="22"/>
          <w:szCs w:val="22"/>
        </w:rPr>
        <w:t>;</w:t>
      </w:r>
    </w:p>
    <w:p w14:paraId="2D769FAD" w14:textId="77777777" w:rsidR="00EA6390" w:rsidRPr="007833B7" w:rsidRDefault="00EA6390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01363581" w14:textId="77777777" w:rsidR="00836AAE" w:rsidRPr="007833B7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17AF43A6" w14:textId="77777777" w:rsidR="00836AAE" w:rsidRPr="00F4265C" w:rsidRDefault="00836AAE" w:rsidP="00836AA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/>
        </w:rPr>
      </w:pPr>
      <w:r w:rsidRPr="00F4265C">
        <w:rPr>
          <w:rFonts w:ascii="Helvetica Neue" w:hAnsi="Helvetica Neue" w:cs="Helvetica Neue"/>
          <w:b/>
          <w:bCs/>
          <w:color w:val="000000"/>
          <w:sz w:val="22"/>
          <w:szCs w:val="22"/>
          <w:u w:val="single"/>
        </w:rPr>
        <w:t>Abstract Code:</w:t>
      </w:r>
    </w:p>
    <w:p w14:paraId="39C2EA1C" w14:textId="47AC8236" w:rsidR="00836AAE" w:rsidRPr="00B5647A" w:rsidRDefault="00836AAE" w:rsidP="00B5647A">
      <w:pPr>
        <w:pStyle w:val="ListParagraph"/>
        <w:widowControl w:val="0"/>
        <w:numPr>
          <w:ilvl w:val="0"/>
          <w:numId w:val="7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B5647A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Show </w:t>
      </w:r>
      <w:r w:rsidR="00994EC9" w:rsidRPr="00B5647A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Add Customer</w:t>
      </w:r>
      <w:r w:rsidRPr="00B5647A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546EA0" w:rsidRPr="00B5647A">
        <w:rPr>
          <w:rFonts w:ascii="Helvetica Neue" w:hAnsi="Helvetica Neue" w:cs="Helvetica Neue"/>
          <w:color w:val="000000"/>
          <w:sz w:val="22"/>
          <w:szCs w:val="22"/>
          <w:u w:color="000000"/>
        </w:rPr>
        <w:t>upon clicking Sell Vehicle button or Add Vehicle button</w:t>
      </w:r>
      <w:r w:rsidR="00F0637A" w:rsidRPr="00B5647A">
        <w:rPr>
          <w:rFonts w:ascii="Helvetica Neue" w:hAnsi="Helvetica Neue" w:cs="Helvetica Neue"/>
          <w:bCs/>
          <w:color w:val="000000"/>
          <w:sz w:val="22"/>
          <w:szCs w:val="22"/>
        </w:rPr>
        <w:t xml:space="preserve">. </w:t>
      </w:r>
    </w:p>
    <w:p w14:paraId="059BF8FF" w14:textId="77777777" w:rsidR="00836AAE" w:rsidRPr="007833B7" w:rsidRDefault="00836AAE" w:rsidP="00B5647A">
      <w:pPr>
        <w:widowControl w:val="0"/>
        <w:numPr>
          <w:ilvl w:val="0"/>
          <w:numId w:val="7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Upon:</w:t>
      </w:r>
    </w:p>
    <w:p w14:paraId="4BAC0F13" w14:textId="5D6F5933" w:rsidR="00836AAE" w:rsidRDefault="00836AAE" w:rsidP="00836AAE">
      <w:pPr>
        <w:widowControl w:val="0"/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 w:rsidR="00F0637A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Add Customer</w:t>
      </w:r>
      <w:r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button;</w:t>
      </w:r>
    </w:p>
    <w:p w14:paraId="13BDEB1F" w14:textId="653472A6" w:rsidR="008157DC" w:rsidRDefault="008157DC" w:rsidP="008157DC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="008D5D6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Run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Search Customer subtask, </w:t>
      </w:r>
      <w:r w:rsidR="008D5D6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user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enter DL or TIN;</w:t>
      </w:r>
    </w:p>
    <w:p w14:paraId="140A78A7" w14:textId="76F7A440" w:rsidR="008157DC" w:rsidRDefault="008157DC" w:rsidP="008157DC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If input DL or TIN in Customer.DL or Customer.TIN: </w:t>
      </w:r>
    </w:p>
    <w:p w14:paraId="1565180C" w14:textId="597B3253" w:rsidR="008157DC" w:rsidRDefault="008157DC" w:rsidP="006835FF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View Customer where input DL = Customer.DL</w:t>
      </w:r>
      <w:r w:rsidR="006835FF">
        <w:rPr>
          <w:rFonts w:ascii="Helvetica Neue" w:hAnsi="Helvetica Neue" w:cs="Helvetica Neue"/>
          <w:color w:val="000000"/>
          <w:sz w:val="22"/>
          <w:szCs w:val="22"/>
          <w:u w:color="000000"/>
        </w:rPr>
        <w:t>; Show Edit Customer button;</w:t>
      </w:r>
    </w:p>
    <w:p w14:paraId="111021EF" w14:textId="73E26719" w:rsidR="00DD2FF3" w:rsidRDefault="00DD2FF3" w:rsidP="00DD2FF3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Upon Click Edit Customer:</w:t>
      </w:r>
    </w:p>
    <w:p w14:paraId="4F9A30A7" w14:textId="65215E97" w:rsidR="00DD2FF3" w:rsidRDefault="00DD2FF3" w:rsidP="00DD2FF3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>Show Edit Customer Form;</w:t>
      </w:r>
    </w:p>
    <w:p w14:paraId="679734A2" w14:textId="14458E8A" w:rsidR="00DD2FF3" w:rsidRDefault="00CA7CFC" w:rsidP="00DD2FF3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21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Save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</w:t>
      </w:r>
      <w:r w:rsidR="00DD2FF3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: Write to Customer Table; Return to </w:t>
      </w:r>
      <w:r w:rsidR="00650915">
        <w:rPr>
          <w:rFonts w:ascii="Helvetica Neue" w:hAnsi="Helvetica Neue" w:cs="Helvetica Neue"/>
          <w:color w:val="000000"/>
          <w:sz w:val="22"/>
          <w:szCs w:val="22"/>
          <w:u w:color="000000"/>
        </w:rPr>
        <w:t>Edit</w:t>
      </w:r>
      <w:r w:rsidR="00DD2FF3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Customer; </w:t>
      </w:r>
    </w:p>
    <w:p w14:paraId="2ECB286F" w14:textId="2014FF5E" w:rsidR="00DD2FF3" w:rsidRPr="007833B7" w:rsidRDefault="00DD2FF3" w:rsidP="00DD2FF3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="00CA7CFC">
        <w:rPr>
          <w:rFonts w:ascii="Helvetica Neue" w:hAnsi="Helvetica Neue" w:cs="Helvetica Neue"/>
          <w:color w:val="000000"/>
          <w:sz w:val="22"/>
          <w:szCs w:val="22"/>
          <w:u w:color="000000"/>
        </w:rPr>
        <w:t>Click Cancel button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: Return to </w:t>
      </w:r>
      <w:r w:rsidR="00A236EE">
        <w:rPr>
          <w:rFonts w:ascii="Helvetica Neue" w:hAnsi="Helvetica Neue" w:cs="Helvetica Neue"/>
          <w:color w:val="000000"/>
          <w:sz w:val="22"/>
          <w:szCs w:val="22"/>
          <w:u w:color="000000"/>
        </w:rPr>
        <w:t>View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Customer; </w:t>
      </w:r>
    </w:p>
    <w:p w14:paraId="4C36A650" w14:textId="77777777" w:rsidR="00DD2FF3" w:rsidRDefault="00DD2FF3" w:rsidP="00DD2FF3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1CF81055" w14:textId="521A1504" w:rsidR="008D5D64" w:rsidRDefault="008D5D64" w:rsidP="008D5D64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If input DL or TIN not in Customer.DL or Customer.TIN: </w:t>
      </w:r>
    </w:p>
    <w:p w14:paraId="73974F0A" w14:textId="208D9191" w:rsidR="008D5D64" w:rsidRDefault="008D5D64" w:rsidP="008D5D64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Show Add New Customer Form; </w:t>
      </w:r>
    </w:p>
    <w:p w14:paraId="721638BF" w14:textId="3AB29C21" w:rsidR="008711F5" w:rsidRDefault="008711F5" w:rsidP="008D5D64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User select either Person or Business;</w:t>
      </w:r>
    </w:p>
    <w:p w14:paraId="711C7820" w14:textId="16B393EC" w:rsidR="007328E9" w:rsidRDefault="007328E9" w:rsidP="008D5D64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I</w:t>
      </w:r>
      <w:r w:rsidR="009C6E91">
        <w:rPr>
          <w:rFonts w:ascii="Helvetica Neue" w:hAnsi="Helvetica Neue" w:cs="Helvetica Neue"/>
          <w:color w:val="000000"/>
          <w:sz w:val="22"/>
          <w:szCs w:val="22"/>
          <w:u w:color="000000"/>
        </w:rPr>
        <w:t>f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Person is selected: </w:t>
      </w:r>
    </w:p>
    <w:p w14:paraId="778BD684" w14:textId="125877A2" w:rsidR="007328E9" w:rsidRDefault="007328E9" w:rsidP="00EA057C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216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User enter </w:t>
      </w:r>
      <w:r w:rsidRPr="007833B7">
        <w:rPr>
          <w:rFonts w:ascii="Helvetica Neue" w:hAnsi="Helvetica Neue"/>
          <w:sz w:val="22"/>
          <w:szCs w:val="22"/>
        </w:rPr>
        <w:t>address, email</w:t>
      </w:r>
      <w:r>
        <w:rPr>
          <w:rFonts w:ascii="Helvetica Neue" w:hAnsi="Helvetica Neue"/>
          <w:sz w:val="22"/>
          <w:szCs w:val="22"/>
        </w:rPr>
        <w:t xml:space="preserve"> (optional)</w:t>
      </w:r>
      <w:r w:rsidRPr="007833B7">
        <w:rPr>
          <w:rFonts w:ascii="Helvetica Neue" w:hAnsi="Helvetica Neue"/>
          <w:sz w:val="22"/>
          <w:szCs w:val="22"/>
        </w:rPr>
        <w:t>, phone_number, first_name, last_name</w:t>
      </w:r>
      <w:r w:rsidR="00EA057C">
        <w:rPr>
          <w:rFonts w:ascii="Helvetica Neue" w:hAnsi="Helvetica Neue"/>
          <w:sz w:val="22"/>
          <w:szCs w:val="22"/>
        </w:rPr>
        <w:t>;</w:t>
      </w:r>
    </w:p>
    <w:p w14:paraId="76871714" w14:textId="2D198426" w:rsidR="00C90588" w:rsidRDefault="002240CD" w:rsidP="00C90588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21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Save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</w:t>
      </w:r>
      <w:r w:rsidR="00C90588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: Write to Customer Table; Return to Add Customer; View customer; </w:t>
      </w:r>
    </w:p>
    <w:p w14:paraId="378D5885" w14:textId="132EA68A" w:rsidR="00C90588" w:rsidRPr="007833B7" w:rsidRDefault="00C90588" w:rsidP="00C90588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="002240CD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 w:rsidR="002240CD">
        <w:rPr>
          <w:rFonts w:ascii="Helvetica Neue" w:hAnsi="Helvetica Neue" w:cs="Helvetica Neue"/>
          <w:color w:val="000000"/>
          <w:sz w:val="22"/>
          <w:szCs w:val="22"/>
          <w:u w:color="000000"/>
        </w:rPr>
        <w:t>Cancel</w:t>
      </w:r>
      <w:r w:rsidR="002240CD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: Return to Add New Customer; </w:t>
      </w:r>
    </w:p>
    <w:p w14:paraId="66F23FD1" w14:textId="77777777" w:rsidR="00C90588" w:rsidRDefault="00C90588" w:rsidP="00EA057C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21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54BE4D1B" w14:textId="321ABB57" w:rsidR="007328E9" w:rsidRDefault="007328E9" w:rsidP="008D5D64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I</w:t>
      </w:r>
      <w:r w:rsidR="009C6E91">
        <w:rPr>
          <w:rFonts w:ascii="Helvetica Neue" w:hAnsi="Helvetica Neue" w:cs="Helvetica Neue"/>
          <w:color w:val="000000"/>
          <w:sz w:val="22"/>
          <w:szCs w:val="22"/>
          <w:u w:color="000000"/>
        </w:rPr>
        <w:t>f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r w:rsidR="00EA057C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Business is selected: </w:t>
      </w:r>
    </w:p>
    <w:p w14:paraId="070FDFA3" w14:textId="7C17E359" w:rsidR="00EA057C" w:rsidRDefault="00EA057C" w:rsidP="00EA057C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216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User enter </w:t>
      </w:r>
      <w:r w:rsidRPr="007833B7">
        <w:rPr>
          <w:rFonts w:ascii="Helvetica Neue" w:hAnsi="Helvetica Neue"/>
          <w:sz w:val="22"/>
          <w:szCs w:val="22"/>
        </w:rPr>
        <w:t>address, email, phone_number, business_name, primary_contact_name, primary_contact_title</w:t>
      </w:r>
      <w:r>
        <w:rPr>
          <w:rFonts w:ascii="Helvetica Neue" w:hAnsi="Helvetica Neue"/>
          <w:sz w:val="22"/>
          <w:szCs w:val="22"/>
        </w:rPr>
        <w:t>;</w:t>
      </w:r>
    </w:p>
    <w:p w14:paraId="490B86E5" w14:textId="58EB0108" w:rsidR="00C90588" w:rsidRDefault="006A6914" w:rsidP="00C90588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21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Save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: </w:t>
      </w:r>
      <w:r w:rsidR="00C90588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Write to Customer Table; Return to Add Customer; View customer; </w:t>
      </w:r>
    </w:p>
    <w:p w14:paraId="5A42E159" w14:textId="0DBD605D" w:rsidR="00C90588" w:rsidRPr="007833B7" w:rsidRDefault="00C90588" w:rsidP="00C90588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="006A691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 w:rsidR="006A6914">
        <w:rPr>
          <w:rFonts w:ascii="Helvetica Neue" w:hAnsi="Helvetica Neue" w:cs="Helvetica Neue"/>
          <w:color w:val="000000"/>
          <w:sz w:val="22"/>
          <w:szCs w:val="22"/>
          <w:u w:color="000000"/>
        </w:rPr>
        <w:t>Cancel</w:t>
      </w:r>
      <w:r w:rsidR="006A6914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: Return to Add New Customer; </w:t>
      </w:r>
    </w:p>
    <w:p w14:paraId="3B79C1C5" w14:textId="77777777" w:rsidR="00C90588" w:rsidRDefault="00C90588" w:rsidP="00EA057C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21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7F594AD2" w14:textId="18C28388" w:rsidR="00836AAE" w:rsidRPr="007833B7" w:rsidRDefault="00836AAE" w:rsidP="008711F5">
      <w:pPr>
        <w:widowControl w:val="0"/>
        <w:numPr>
          <w:ilvl w:val="1"/>
          <w:numId w:val="6"/>
        </w:numPr>
        <w:tabs>
          <w:tab w:val="left" w:pos="240"/>
          <w:tab w:val="left" w:pos="270"/>
        </w:tabs>
        <w:autoSpaceDE w:val="0"/>
        <w:autoSpaceDN w:val="0"/>
        <w:adjustRightInd w:val="0"/>
        <w:ind w:left="270" w:hanging="27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Done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button </w:t>
      </w:r>
      <w:r w:rsidR="008711F5">
        <w:rPr>
          <w:rFonts w:ascii="Helvetica Neue" w:hAnsi="Helvetica Neue" w:cs="Helvetica Neue"/>
          <w:color w:val="000000"/>
          <w:sz w:val="22"/>
          <w:szCs w:val="22"/>
          <w:u w:color="000000"/>
        </w:rPr>
        <w:t>–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Go</w:t>
      </w:r>
      <w:r w:rsidR="008711F5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back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r w:rsidR="008711F5">
        <w:rPr>
          <w:rFonts w:ascii="Helvetica Neue" w:hAnsi="Helvetica Neue" w:cs="Helvetica Neue"/>
          <w:color w:val="000000"/>
          <w:sz w:val="22"/>
          <w:szCs w:val="22"/>
          <w:u w:color="000000"/>
        </w:rPr>
        <w:t>to Add New Vehicle Form (inventory clerk) or Sale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r w:rsidR="008711F5">
        <w:rPr>
          <w:rFonts w:ascii="Helvetica Neue" w:hAnsi="Helvetica Neue" w:cs="Helvetica Neue"/>
          <w:color w:val="000000"/>
          <w:sz w:val="22"/>
          <w:szCs w:val="22"/>
          <w:u w:color="000000"/>
        </w:rPr>
        <w:t>Vehicle Form (salesperson)</w:t>
      </w:r>
    </w:p>
    <w:p w14:paraId="359FF46C" w14:textId="77777777" w:rsidR="00836AAE" w:rsidRDefault="00836AAE">
      <w:pPr>
        <w:rPr>
          <w:rFonts w:ascii="Helvetica Neue" w:hAnsi="Helvetica Neue"/>
          <w:sz w:val="22"/>
          <w:szCs w:val="22"/>
        </w:rPr>
      </w:pPr>
    </w:p>
    <w:p w14:paraId="01CF0207" w14:textId="77777777" w:rsidR="00836AAE" w:rsidRDefault="00836AAE">
      <w:pPr>
        <w:rPr>
          <w:rFonts w:ascii="Helvetica Neue" w:hAnsi="Helvetica Neue"/>
          <w:sz w:val="22"/>
          <w:szCs w:val="22"/>
        </w:rPr>
      </w:pPr>
    </w:p>
    <w:p w14:paraId="08C1E72E" w14:textId="11CE7C73" w:rsidR="0059077F" w:rsidRPr="007833B7" w:rsidRDefault="0059077F" w:rsidP="00981683">
      <w:pPr>
        <w:rPr>
          <w:rFonts w:ascii="Helvetica Neue" w:hAnsi="Helvetica Neue"/>
          <w:sz w:val="22"/>
          <w:szCs w:val="22"/>
        </w:rPr>
      </w:pPr>
    </w:p>
    <w:p w14:paraId="1562BB58" w14:textId="07B9E58E" w:rsidR="00B3658F" w:rsidRPr="007833B7" w:rsidRDefault="001B7074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br w:type="page"/>
      </w:r>
    </w:p>
    <w:p w14:paraId="2440A772" w14:textId="2A40F517" w:rsidR="001E40F2" w:rsidRPr="007833B7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u w:val="single" w:color="000000"/>
        </w:rPr>
        <w:lastRenderedPageBreak/>
        <w:t>Sale Order Form</w:t>
      </w:r>
    </w:p>
    <w:p w14:paraId="55991E24" w14:textId="752A4867" w:rsidR="001E40F2" w:rsidRPr="007833B7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7DFAF991" wp14:editId="20453CEB">
            <wp:extent cx="1561514" cy="784603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l vehic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7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3FF7" w14:textId="70C6AA2A" w:rsidR="001E40F2" w:rsidRPr="007833B7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Lock Types: </w:t>
      </w:r>
      <w:r w:rsidR="00BD575B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Read and write on </w:t>
      </w:r>
      <w:r w:rsidR="00F554C0">
        <w:rPr>
          <w:rFonts w:ascii="Helvetica Neue" w:hAnsi="Helvetica Neue" w:cs="Helvetica Neue"/>
          <w:color w:val="000000"/>
          <w:sz w:val="22"/>
          <w:szCs w:val="22"/>
          <w:u w:color="000000"/>
        </w:rPr>
        <w:t>Sell_Transaction</w:t>
      </w:r>
      <w:r w:rsidR="00BD575B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Table;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Read</w:t>
      </w:r>
      <w:r w:rsidR="00865851">
        <w:rPr>
          <w:rFonts w:ascii="Helvetica Neue" w:hAnsi="Helvetica Neue" w:cs="Helvetica Neue"/>
          <w:color w:val="000000"/>
          <w:sz w:val="22"/>
          <w:szCs w:val="22"/>
          <w:u w:color="000000"/>
        </w:rPr>
        <w:t>-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on</w:t>
      </w:r>
      <w:r w:rsidR="00865851">
        <w:rPr>
          <w:rFonts w:ascii="Helvetica Neue" w:hAnsi="Helvetica Neue" w:cs="Helvetica Neue"/>
          <w:color w:val="000000"/>
          <w:sz w:val="22"/>
          <w:szCs w:val="22"/>
          <w:u w:color="000000"/>
        </w:rPr>
        <w:t>ly 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r w:rsidR="00266518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Vehicle, </w:t>
      </w:r>
      <w:r w:rsidR="00E326AD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User and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Customer</w:t>
      </w:r>
      <w:r w:rsidR="00E326AD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Table</w:t>
      </w:r>
      <w:r w:rsidR="00865851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; </w:t>
      </w:r>
    </w:p>
    <w:p w14:paraId="4C70CE5B" w14:textId="0521B17D" w:rsidR="001E40F2" w:rsidRPr="007833B7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Number of Locks: </w:t>
      </w:r>
      <w:r w:rsidR="00F554C0">
        <w:rPr>
          <w:rFonts w:ascii="Helvetica Neue" w:hAnsi="Helvetica Neue" w:cs="Helvetica Neue"/>
          <w:color w:val="000000"/>
          <w:sz w:val="22"/>
          <w:szCs w:val="22"/>
          <w:u w:color="000000"/>
        </w:rPr>
        <w:t>4</w:t>
      </w:r>
    </w:p>
    <w:p w14:paraId="1EA95AFE" w14:textId="0B5E1463" w:rsidR="001E40F2" w:rsidRPr="007833B7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Enabling Conditions: Enabled by clicking “</w:t>
      </w:r>
      <w:r w:rsidR="00270BE5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Sell Vehicle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” button on </w:t>
      </w:r>
      <w:r w:rsidR="00F02BA5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vehicle detail </w:t>
      </w:r>
      <w:r w:rsidR="00202A33">
        <w:rPr>
          <w:rFonts w:ascii="Helvetica Neue" w:hAnsi="Helvetica Neue" w:cs="Helvetica Neue"/>
          <w:color w:val="000000"/>
          <w:sz w:val="22"/>
          <w:szCs w:val="22"/>
          <w:u w:color="000000"/>
        </w:rPr>
        <w:t>form</w:t>
      </w:r>
    </w:p>
    <w:p w14:paraId="62148542" w14:textId="74892C1E" w:rsidR="001E40F2" w:rsidRPr="007833B7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Frequency: About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1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0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add </w:t>
      </w:r>
      <w:r w:rsidR="005474A9">
        <w:rPr>
          <w:rFonts w:ascii="Helvetica Neue" w:hAnsi="Helvetica Neue" w:cs="Helvetica Neue"/>
          <w:color w:val="000000"/>
          <w:sz w:val="22"/>
          <w:szCs w:val="22"/>
          <w:u w:color="000000"/>
        </w:rPr>
        <w:t>sell vehicle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per day</w:t>
      </w:r>
    </w:p>
    <w:p w14:paraId="48491DA7" w14:textId="77777777" w:rsidR="001E40F2" w:rsidRPr="007833B7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Consistency (ACID): 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Search runs prior to add new customer</w:t>
      </w:r>
    </w:p>
    <w:p w14:paraId="38035FFE" w14:textId="6B32A1A5" w:rsidR="001E40F2" w:rsidRPr="007833B7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Subtasks: </w:t>
      </w:r>
      <w:r w:rsidR="00B60996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No d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ecomposed </w:t>
      </w:r>
      <w:r w:rsidR="00B60996">
        <w:rPr>
          <w:rFonts w:ascii="Helvetica Neue" w:hAnsi="Helvetica Neue" w:cs="Helvetica Neue"/>
          <w:color w:val="000000"/>
          <w:sz w:val="22"/>
          <w:szCs w:val="22"/>
          <w:u w:color="000000"/>
        </w:rPr>
        <w:t>is needed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.</w:t>
      </w:r>
    </w:p>
    <w:p w14:paraId="74866252" w14:textId="77777777" w:rsidR="001E40F2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6276D5D4" w14:textId="77777777" w:rsidR="001E40F2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Business Logic Constraints: </w:t>
      </w:r>
    </w:p>
    <w:p w14:paraId="11307E98" w14:textId="77777777" w:rsidR="005B6EB6" w:rsidRPr="007833B7" w:rsidRDefault="005B6EB6" w:rsidP="005B6EB6">
      <w:pPr>
        <w:rPr>
          <w:rFonts w:ascii="Helvetica Neue" w:hAnsi="Helvetica Neue"/>
          <w:sz w:val="22"/>
          <w:szCs w:val="22"/>
        </w:rPr>
      </w:pPr>
      <w:r w:rsidRPr="007833B7">
        <w:rPr>
          <w:rFonts w:ascii="Helvetica Neue" w:hAnsi="Helvetica Neue"/>
          <w:sz w:val="22"/>
          <w:szCs w:val="22"/>
        </w:rPr>
        <w:t>Sales date should be later than vehicle purchase date;</w:t>
      </w:r>
    </w:p>
    <w:p w14:paraId="0C754F29" w14:textId="65A0FB2A" w:rsidR="005B6EB6" w:rsidRPr="007833B7" w:rsidRDefault="005B6EB6" w:rsidP="005B6EB6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If VIN is in sale Transaction.VIN, </w:t>
      </w:r>
      <w:r w:rsidRPr="007833B7">
        <w:rPr>
          <w:rFonts w:ascii="Helvetica Neue" w:hAnsi="Helvetica Neue"/>
          <w:sz w:val="22"/>
          <w:szCs w:val="22"/>
        </w:rPr>
        <w:t xml:space="preserve">no </w:t>
      </w:r>
      <w:r>
        <w:rPr>
          <w:rFonts w:ascii="Helvetica Neue" w:hAnsi="Helvetica Neue"/>
          <w:sz w:val="22"/>
          <w:szCs w:val="22"/>
        </w:rPr>
        <w:t>further sale transaction</w:t>
      </w:r>
      <w:r w:rsidRPr="007833B7">
        <w:rPr>
          <w:rFonts w:ascii="Helvetica Neue" w:hAnsi="Helvetica Neue"/>
          <w:sz w:val="22"/>
          <w:szCs w:val="22"/>
        </w:rPr>
        <w:t xml:space="preserve"> is allowed. </w:t>
      </w:r>
    </w:p>
    <w:p w14:paraId="642DBD05" w14:textId="77777777" w:rsidR="001E40F2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49B942BB" w14:textId="77777777" w:rsidR="001E40F2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Datatype: </w:t>
      </w:r>
    </w:p>
    <w:p w14:paraId="41ED32E7" w14:textId="34B3F01D" w:rsidR="001E40F2" w:rsidRPr="00770344" w:rsidRDefault="00770344" w:rsidP="00770344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Sale_date</w:t>
      </w:r>
      <w:r w:rsidR="001E40F2" w:rsidRPr="007833B7">
        <w:rPr>
          <w:rFonts w:ascii="Helvetica Neue" w:hAnsi="Helvetica Neue"/>
          <w:sz w:val="22"/>
          <w:szCs w:val="22"/>
        </w:rPr>
        <w:t xml:space="preserve">: </w:t>
      </w:r>
      <w:r>
        <w:rPr>
          <w:rFonts w:ascii="Helvetica Neue" w:hAnsi="Helvetica Neue"/>
          <w:sz w:val="22"/>
          <w:szCs w:val="22"/>
        </w:rPr>
        <w:t>Timestamp</w:t>
      </w:r>
    </w:p>
    <w:p w14:paraId="43C6ABDF" w14:textId="77777777" w:rsidR="001E40F2" w:rsidRPr="007833B7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</w:p>
    <w:p w14:paraId="37BC6FB1" w14:textId="77777777" w:rsidR="001E40F2" w:rsidRPr="00F4265C" w:rsidRDefault="001E40F2" w:rsidP="001E40F2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u w:val="single"/>
        </w:rPr>
      </w:pPr>
      <w:r w:rsidRPr="00F4265C">
        <w:rPr>
          <w:rFonts w:ascii="Helvetica Neue" w:hAnsi="Helvetica Neue" w:cs="Helvetica Neue"/>
          <w:b/>
          <w:bCs/>
          <w:color w:val="000000"/>
          <w:sz w:val="22"/>
          <w:szCs w:val="22"/>
          <w:u w:val="single"/>
        </w:rPr>
        <w:t>Abstract Code:</w:t>
      </w:r>
    </w:p>
    <w:p w14:paraId="53159F6F" w14:textId="120AFC9C" w:rsidR="001E40F2" w:rsidRPr="00B5647A" w:rsidRDefault="001E40F2" w:rsidP="001E40F2">
      <w:pPr>
        <w:pStyle w:val="ListParagraph"/>
        <w:widowControl w:val="0"/>
        <w:numPr>
          <w:ilvl w:val="0"/>
          <w:numId w:val="7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B5647A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Show </w:t>
      </w:r>
      <w:r w:rsidR="00F72BF1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Sell Vehicle</w:t>
      </w:r>
      <w:r w:rsidRPr="00B5647A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="00F72BF1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on </w:t>
      </w:r>
      <w:r w:rsidR="00F02BA5">
        <w:rPr>
          <w:rFonts w:ascii="Helvetica Neue" w:hAnsi="Helvetica Neue" w:cs="Helvetica Neue"/>
          <w:color w:val="000000"/>
          <w:sz w:val="22"/>
          <w:szCs w:val="22"/>
          <w:u w:color="000000"/>
        </w:rPr>
        <w:t>vehicle detail screen</w:t>
      </w:r>
      <w:r w:rsidRPr="00B5647A">
        <w:rPr>
          <w:rFonts w:ascii="Helvetica Neue" w:hAnsi="Helvetica Neue" w:cs="Helvetica Neue"/>
          <w:bCs/>
          <w:color w:val="000000"/>
          <w:sz w:val="22"/>
          <w:szCs w:val="22"/>
        </w:rPr>
        <w:t xml:space="preserve">. </w:t>
      </w:r>
    </w:p>
    <w:p w14:paraId="7F923FC2" w14:textId="77777777" w:rsidR="001E40F2" w:rsidRPr="007833B7" w:rsidRDefault="001E40F2" w:rsidP="001E40F2">
      <w:pPr>
        <w:widowControl w:val="0"/>
        <w:numPr>
          <w:ilvl w:val="0"/>
          <w:numId w:val="7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Upon:</w:t>
      </w:r>
    </w:p>
    <w:p w14:paraId="28A4FEE6" w14:textId="51CDC6D8" w:rsidR="001E40F2" w:rsidRDefault="001E40F2" w:rsidP="001E40F2">
      <w:pPr>
        <w:widowControl w:val="0"/>
        <w:numPr>
          <w:ilvl w:val="1"/>
          <w:numId w:val="2"/>
        </w:numPr>
        <w:tabs>
          <w:tab w:val="left" w:pos="240"/>
          <w:tab w:val="left" w:pos="480"/>
        </w:tabs>
        <w:autoSpaceDE w:val="0"/>
        <w:autoSpaceDN w:val="0"/>
        <w:adjustRightInd w:val="0"/>
        <w:ind w:left="480" w:hanging="48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Click </w:t>
      </w:r>
      <w:r w:rsidR="00F72BF1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>Sell Vehicle</w:t>
      </w:r>
      <w:r w:rsidRPr="007833B7">
        <w:rPr>
          <w:rFonts w:ascii="Helvetica Neue" w:hAnsi="Helvetica Neue" w:cs="Helvetica Neue"/>
          <w:b/>
          <w:bCs/>
          <w:i/>
          <w:iCs/>
          <w:color w:val="000000"/>
          <w:sz w:val="22"/>
          <w:szCs w:val="22"/>
          <w:u w:color="000000"/>
        </w:rPr>
        <w:t xml:space="preserve"> </w:t>
      </w:r>
      <w:r w:rsidRPr="007833B7">
        <w:rPr>
          <w:rFonts w:ascii="Helvetica Neue" w:hAnsi="Helvetica Neue" w:cs="Helvetica Neue"/>
          <w:color w:val="000000"/>
          <w:sz w:val="22"/>
          <w:szCs w:val="22"/>
          <w:u w:color="000000"/>
        </w:rPr>
        <w:t>button;</w:t>
      </w:r>
    </w:p>
    <w:p w14:paraId="5E521F31" w14:textId="1D9165E7" w:rsidR="00F72BF1" w:rsidRDefault="00F72BF1" w:rsidP="00F72BF1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48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>Show Add Customer button;</w:t>
      </w:r>
    </w:p>
    <w:p w14:paraId="52FA9C87" w14:textId="6DCCBCFA" w:rsidR="001E40F2" w:rsidRDefault="001E40F2" w:rsidP="00F02BA5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="00F02BA5">
        <w:rPr>
          <w:rFonts w:ascii="Helvetica Neue" w:hAnsi="Helvetica Neue" w:cs="Helvetica Neue"/>
          <w:color w:val="000000"/>
          <w:sz w:val="22"/>
          <w:szCs w:val="22"/>
          <w:u w:color="000000"/>
        </w:rPr>
        <w:t>Then show Sale Order Form;</w:t>
      </w:r>
    </w:p>
    <w:p w14:paraId="627AAB1E" w14:textId="13465976" w:rsidR="00F02BA5" w:rsidRDefault="00F02BA5" w:rsidP="00F02BA5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  <w:t xml:space="preserve">User enters </w:t>
      </w:r>
      <w:r w:rsidR="00F554C0">
        <w:rPr>
          <w:rFonts w:ascii="Helvetica Neue" w:hAnsi="Helvetica Neue" w:cs="Helvetica Neue"/>
          <w:color w:val="000000"/>
          <w:sz w:val="22"/>
          <w:szCs w:val="22"/>
          <w:u w:color="000000"/>
        </w:rPr>
        <w:t>sale_date;</w:t>
      </w:r>
    </w:p>
    <w:p w14:paraId="0CE2B4F3" w14:textId="3B15052C" w:rsidR="00F554C0" w:rsidRPr="007833B7" w:rsidRDefault="00F554C0" w:rsidP="00F02BA5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ab/>
      </w:r>
      <w:r w:rsidR="00B03BE5">
        <w:rPr>
          <w:rFonts w:ascii="Helvetica Neue" w:hAnsi="Helvetica Neue" w:cs="Helvetica Neue"/>
          <w:color w:val="000000"/>
          <w:sz w:val="22"/>
          <w:szCs w:val="22"/>
          <w:u w:color="000000"/>
        </w:rPr>
        <w:t>Click Done button</w:t>
      </w:r>
      <w:r w:rsidR="004441F4">
        <w:rPr>
          <w:rFonts w:ascii="Helvetica Neue" w:hAnsi="Helvetica Neue" w:cs="Helvetica Neue"/>
          <w:color w:val="000000"/>
          <w:sz w:val="22"/>
          <w:szCs w:val="22"/>
          <w:u w:color="000000"/>
        </w:rPr>
        <w:t>: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</w:t>
      </w:r>
      <w:r w:rsidR="004441F4">
        <w:rPr>
          <w:rFonts w:ascii="Helvetica Neue" w:hAnsi="Helvetica Neue" w:cs="Helvetica Neue"/>
          <w:color w:val="000000"/>
          <w:sz w:val="22"/>
          <w:szCs w:val="22"/>
          <w:u w:color="000000"/>
        </w:rPr>
        <w:t>W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rite into </w:t>
      </w:r>
      <w:r w:rsidR="00202A33">
        <w:rPr>
          <w:rFonts w:ascii="Helvetica Neue" w:hAnsi="Helvetica Neue" w:cs="Helvetica Neue"/>
          <w:color w:val="000000"/>
          <w:sz w:val="22"/>
          <w:szCs w:val="22"/>
          <w:u w:color="000000"/>
        </w:rPr>
        <w:t>Sell_Transation</w:t>
      </w: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 xml:space="preserve"> Table</w:t>
      </w:r>
      <w:r w:rsidR="00202A33">
        <w:rPr>
          <w:rFonts w:ascii="Helvetica Neue" w:hAnsi="Helvetica Neue" w:cs="Helvetica Neue"/>
          <w:color w:val="000000"/>
          <w:sz w:val="22"/>
          <w:szCs w:val="22"/>
          <w:u w:color="000000"/>
        </w:rPr>
        <w:t>; Display Vehicle detail form;</w:t>
      </w:r>
    </w:p>
    <w:p w14:paraId="7353D9D5" w14:textId="5A492EE4" w:rsidR="001E40F2" w:rsidRDefault="00B03BE5" w:rsidP="001E40F2">
      <w:pPr>
        <w:widowControl w:val="0"/>
        <w:tabs>
          <w:tab w:val="left" w:pos="240"/>
          <w:tab w:val="left" w:pos="480"/>
        </w:tabs>
        <w:autoSpaceDE w:val="0"/>
        <w:autoSpaceDN w:val="0"/>
        <w:adjustRightInd w:val="0"/>
        <w:ind w:left="1440"/>
        <w:rPr>
          <w:rFonts w:ascii="Helvetica Neue" w:hAnsi="Helvetica Neue" w:cs="Helvetica Neue"/>
          <w:color w:val="000000"/>
          <w:sz w:val="22"/>
          <w:szCs w:val="22"/>
          <w:u w:color="000000"/>
        </w:rPr>
      </w:pPr>
      <w:r>
        <w:rPr>
          <w:rFonts w:ascii="Helvetica Neue" w:hAnsi="Helvetica Neue" w:cs="Helvetica Neue"/>
          <w:color w:val="000000"/>
          <w:sz w:val="22"/>
          <w:szCs w:val="22"/>
          <w:u w:color="000000"/>
        </w:rPr>
        <w:t>Click Cancel Button</w:t>
      </w:r>
      <w:r w:rsidR="004441F4">
        <w:rPr>
          <w:rFonts w:ascii="Helvetica Neue" w:hAnsi="Helvetica Neue" w:cs="Helvetica Neue"/>
          <w:color w:val="000000"/>
          <w:sz w:val="22"/>
          <w:szCs w:val="22"/>
          <w:u w:color="000000"/>
        </w:rPr>
        <w:t>: Return to Vehicle Detail Form;</w:t>
      </w:r>
    </w:p>
    <w:p w14:paraId="59DD9902" w14:textId="7E9FECFB" w:rsidR="00D27B26" w:rsidRPr="007833B7" w:rsidRDefault="00D27B26">
      <w:pPr>
        <w:rPr>
          <w:rFonts w:ascii="Helvetica Neue" w:hAnsi="Helvetica Neue"/>
          <w:sz w:val="22"/>
          <w:szCs w:val="22"/>
        </w:rPr>
      </w:pPr>
    </w:p>
    <w:sectPr w:rsidR="00D27B26" w:rsidRPr="007833B7" w:rsidSect="0061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8FCB976"/>
    <w:lvl w:ilvl="0" w:tplc="89DC3C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000000CE">
      <w:start w:val="1"/>
      <w:numFmt w:val="bullet"/>
      <w:lvlText w:val="•"/>
      <w:lvlJc w:val="left"/>
      <w:pPr>
        <w:ind w:left="4320" w:hanging="360"/>
      </w:pPr>
    </w:lvl>
    <w:lvl w:ilvl="6" w:tplc="000000CF">
      <w:start w:val="1"/>
      <w:numFmt w:val="bullet"/>
      <w:lvlText w:val="•"/>
      <w:lvlJc w:val="left"/>
      <w:pPr>
        <w:ind w:left="5040" w:hanging="360"/>
      </w:pPr>
    </w:lvl>
    <w:lvl w:ilvl="7" w:tplc="000000D0">
      <w:start w:val="1"/>
      <w:numFmt w:val="bullet"/>
      <w:lvlText w:val="•"/>
      <w:lvlJc w:val="left"/>
      <w:pPr>
        <w:ind w:left="5760" w:hanging="360"/>
      </w:pPr>
    </w:lvl>
    <w:lvl w:ilvl="8" w:tplc="000000D1">
      <w:start w:val="1"/>
      <w:numFmt w:val="bullet"/>
      <w:lvlText w:val="•"/>
      <w:lvlJc w:val="left"/>
      <w:pPr>
        <w:ind w:left="6480" w:hanging="360"/>
      </w:p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00000131">
      <w:start w:val="1"/>
      <w:numFmt w:val="bullet"/>
      <w:lvlText w:val="•"/>
      <w:lvlJc w:val="left"/>
      <w:pPr>
        <w:ind w:left="3600" w:hanging="360"/>
      </w:pPr>
    </w:lvl>
    <w:lvl w:ilvl="5" w:tplc="00000132">
      <w:start w:val="1"/>
      <w:numFmt w:val="bullet"/>
      <w:lvlText w:val="•"/>
      <w:lvlJc w:val="left"/>
      <w:pPr>
        <w:ind w:left="4320" w:hanging="360"/>
      </w:pPr>
    </w:lvl>
    <w:lvl w:ilvl="6" w:tplc="00000133">
      <w:start w:val="1"/>
      <w:numFmt w:val="bullet"/>
      <w:lvlText w:val="•"/>
      <w:lvlJc w:val="left"/>
      <w:pPr>
        <w:ind w:left="5040" w:hanging="360"/>
      </w:pPr>
    </w:lvl>
    <w:lvl w:ilvl="7" w:tplc="00000134">
      <w:start w:val="1"/>
      <w:numFmt w:val="bullet"/>
      <w:lvlText w:val="•"/>
      <w:lvlJc w:val="left"/>
      <w:pPr>
        <w:ind w:left="5760" w:hanging="360"/>
      </w:pPr>
    </w:lvl>
    <w:lvl w:ilvl="8" w:tplc="00000135">
      <w:start w:val="1"/>
      <w:numFmt w:val="bullet"/>
      <w:lvlText w:val="•"/>
      <w:lvlJc w:val="left"/>
      <w:pPr>
        <w:ind w:left="6480" w:hanging="360"/>
      </w:p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00000195">
      <w:start w:val="1"/>
      <w:numFmt w:val="bullet"/>
      <w:lvlText w:val="•"/>
      <w:lvlJc w:val="left"/>
      <w:pPr>
        <w:ind w:left="3600" w:hanging="360"/>
      </w:pPr>
    </w:lvl>
    <w:lvl w:ilvl="5" w:tplc="00000196">
      <w:start w:val="1"/>
      <w:numFmt w:val="bullet"/>
      <w:lvlText w:val="•"/>
      <w:lvlJc w:val="left"/>
      <w:pPr>
        <w:ind w:left="4320" w:hanging="360"/>
      </w:pPr>
    </w:lvl>
    <w:lvl w:ilvl="6" w:tplc="00000197">
      <w:start w:val="1"/>
      <w:numFmt w:val="bullet"/>
      <w:lvlText w:val="•"/>
      <w:lvlJc w:val="left"/>
      <w:pPr>
        <w:ind w:left="5040" w:hanging="360"/>
      </w:pPr>
    </w:lvl>
    <w:lvl w:ilvl="7" w:tplc="00000198">
      <w:start w:val="1"/>
      <w:numFmt w:val="bullet"/>
      <w:lvlText w:val="•"/>
      <w:lvlJc w:val="left"/>
      <w:pPr>
        <w:ind w:left="5760" w:hanging="360"/>
      </w:pPr>
    </w:lvl>
    <w:lvl w:ilvl="8" w:tplc="00000199">
      <w:start w:val="1"/>
      <w:numFmt w:val="bullet"/>
      <w:lvlText w:val="•"/>
      <w:lvlJc w:val="left"/>
      <w:pPr>
        <w:ind w:left="6480" w:hanging="360"/>
      </w:p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0B2F69"/>
    <w:multiLevelType w:val="hybridMultilevel"/>
    <w:tmpl w:val="C4DC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26"/>
    <w:rsid w:val="000060DF"/>
    <w:rsid w:val="00035751"/>
    <w:rsid w:val="000431A3"/>
    <w:rsid w:val="0006234F"/>
    <w:rsid w:val="00085842"/>
    <w:rsid w:val="00090325"/>
    <w:rsid w:val="00091303"/>
    <w:rsid w:val="000B32BE"/>
    <w:rsid w:val="00103639"/>
    <w:rsid w:val="00110F90"/>
    <w:rsid w:val="00124F80"/>
    <w:rsid w:val="001454B6"/>
    <w:rsid w:val="00150EA3"/>
    <w:rsid w:val="001522E8"/>
    <w:rsid w:val="0015537A"/>
    <w:rsid w:val="001564BE"/>
    <w:rsid w:val="0019131B"/>
    <w:rsid w:val="001B7074"/>
    <w:rsid w:val="001D13EF"/>
    <w:rsid w:val="001D20B0"/>
    <w:rsid w:val="001E3AF3"/>
    <w:rsid w:val="001E40F2"/>
    <w:rsid w:val="00202A33"/>
    <w:rsid w:val="00210555"/>
    <w:rsid w:val="002240CD"/>
    <w:rsid w:val="002315F0"/>
    <w:rsid w:val="00266518"/>
    <w:rsid w:val="00270BE5"/>
    <w:rsid w:val="002727DB"/>
    <w:rsid w:val="00280C49"/>
    <w:rsid w:val="002B06D1"/>
    <w:rsid w:val="002B6227"/>
    <w:rsid w:val="002D6BE5"/>
    <w:rsid w:val="0030042B"/>
    <w:rsid w:val="0030223D"/>
    <w:rsid w:val="003064AD"/>
    <w:rsid w:val="00323544"/>
    <w:rsid w:val="00325579"/>
    <w:rsid w:val="0034080B"/>
    <w:rsid w:val="00347F3C"/>
    <w:rsid w:val="00356130"/>
    <w:rsid w:val="00374E04"/>
    <w:rsid w:val="00376117"/>
    <w:rsid w:val="00381C04"/>
    <w:rsid w:val="00384A33"/>
    <w:rsid w:val="003B2202"/>
    <w:rsid w:val="003C3A95"/>
    <w:rsid w:val="003D1FF6"/>
    <w:rsid w:val="003D5921"/>
    <w:rsid w:val="003D6B55"/>
    <w:rsid w:val="004012A2"/>
    <w:rsid w:val="00403F63"/>
    <w:rsid w:val="00417E3B"/>
    <w:rsid w:val="00435D38"/>
    <w:rsid w:val="004426A4"/>
    <w:rsid w:val="004441F4"/>
    <w:rsid w:val="00496A37"/>
    <w:rsid w:val="004A07B3"/>
    <w:rsid w:val="004A2C0B"/>
    <w:rsid w:val="004A7DB3"/>
    <w:rsid w:val="004D2F5F"/>
    <w:rsid w:val="00503202"/>
    <w:rsid w:val="00515E7F"/>
    <w:rsid w:val="00517C61"/>
    <w:rsid w:val="005262D6"/>
    <w:rsid w:val="00546EA0"/>
    <w:rsid w:val="005474A9"/>
    <w:rsid w:val="00553C12"/>
    <w:rsid w:val="00576581"/>
    <w:rsid w:val="0059077F"/>
    <w:rsid w:val="005B3F45"/>
    <w:rsid w:val="005B3FFF"/>
    <w:rsid w:val="005B6EB6"/>
    <w:rsid w:val="005C11FA"/>
    <w:rsid w:val="005D0CAB"/>
    <w:rsid w:val="005F27B9"/>
    <w:rsid w:val="00602C0F"/>
    <w:rsid w:val="006124C2"/>
    <w:rsid w:val="00614662"/>
    <w:rsid w:val="00615762"/>
    <w:rsid w:val="0063494A"/>
    <w:rsid w:val="006408E5"/>
    <w:rsid w:val="00641646"/>
    <w:rsid w:val="00644D66"/>
    <w:rsid w:val="00650915"/>
    <w:rsid w:val="00657188"/>
    <w:rsid w:val="00673B58"/>
    <w:rsid w:val="00676F19"/>
    <w:rsid w:val="00677112"/>
    <w:rsid w:val="006835FF"/>
    <w:rsid w:val="00684DB0"/>
    <w:rsid w:val="0069147C"/>
    <w:rsid w:val="0069207B"/>
    <w:rsid w:val="006A6914"/>
    <w:rsid w:val="006B42CD"/>
    <w:rsid w:val="006C355B"/>
    <w:rsid w:val="006E1F38"/>
    <w:rsid w:val="006E5202"/>
    <w:rsid w:val="006F16C4"/>
    <w:rsid w:val="00702853"/>
    <w:rsid w:val="00720EAB"/>
    <w:rsid w:val="00724950"/>
    <w:rsid w:val="00730B19"/>
    <w:rsid w:val="007328E9"/>
    <w:rsid w:val="00770344"/>
    <w:rsid w:val="007833B7"/>
    <w:rsid w:val="007A12FD"/>
    <w:rsid w:val="007A151E"/>
    <w:rsid w:val="007A79DC"/>
    <w:rsid w:val="007B5B42"/>
    <w:rsid w:val="007D44E2"/>
    <w:rsid w:val="007D5666"/>
    <w:rsid w:val="007E3BC5"/>
    <w:rsid w:val="007E714E"/>
    <w:rsid w:val="007F3288"/>
    <w:rsid w:val="008075B2"/>
    <w:rsid w:val="008157DC"/>
    <w:rsid w:val="00816FF2"/>
    <w:rsid w:val="00836AAE"/>
    <w:rsid w:val="00843768"/>
    <w:rsid w:val="00865851"/>
    <w:rsid w:val="008705EF"/>
    <w:rsid w:val="008711F5"/>
    <w:rsid w:val="008B201E"/>
    <w:rsid w:val="008B2A8A"/>
    <w:rsid w:val="008B61B4"/>
    <w:rsid w:val="008D5D64"/>
    <w:rsid w:val="008E59F5"/>
    <w:rsid w:val="008F574F"/>
    <w:rsid w:val="008F5C14"/>
    <w:rsid w:val="009073EC"/>
    <w:rsid w:val="00920A54"/>
    <w:rsid w:val="009223F5"/>
    <w:rsid w:val="009339CE"/>
    <w:rsid w:val="00935FFE"/>
    <w:rsid w:val="009442B2"/>
    <w:rsid w:val="009621CF"/>
    <w:rsid w:val="00963F07"/>
    <w:rsid w:val="0097039D"/>
    <w:rsid w:val="00981683"/>
    <w:rsid w:val="00994EC9"/>
    <w:rsid w:val="009B44D7"/>
    <w:rsid w:val="009B7F49"/>
    <w:rsid w:val="009C6E91"/>
    <w:rsid w:val="00A073A0"/>
    <w:rsid w:val="00A1385B"/>
    <w:rsid w:val="00A16169"/>
    <w:rsid w:val="00A236EE"/>
    <w:rsid w:val="00A2598C"/>
    <w:rsid w:val="00A31CC7"/>
    <w:rsid w:val="00A5292D"/>
    <w:rsid w:val="00A763C6"/>
    <w:rsid w:val="00AB057E"/>
    <w:rsid w:val="00AB5C4C"/>
    <w:rsid w:val="00AD0540"/>
    <w:rsid w:val="00AE2B92"/>
    <w:rsid w:val="00B03BE5"/>
    <w:rsid w:val="00B3658F"/>
    <w:rsid w:val="00B5647A"/>
    <w:rsid w:val="00B60996"/>
    <w:rsid w:val="00B714B0"/>
    <w:rsid w:val="00B87DD4"/>
    <w:rsid w:val="00BA1EA5"/>
    <w:rsid w:val="00BD575B"/>
    <w:rsid w:val="00BE16F2"/>
    <w:rsid w:val="00BE2DD5"/>
    <w:rsid w:val="00C055D2"/>
    <w:rsid w:val="00C300C6"/>
    <w:rsid w:val="00C317F3"/>
    <w:rsid w:val="00C333E8"/>
    <w:rsid w:val="00C51EC9"/>
    <w:rsid w:val="00C52F87"/>
    <w:rsid w:val="00C80F83"/>
    <w:rsid w:val="00C853DC"/>
    <w:rsid w:val="00C90588"/>
    <w:rsid w:val="00C91E6B"/>
    <w:rsid w:val="00C92B50"/>
    <w:rsid w:val="00CA7CFC"/>
    <w:rsid w:val="00CB2E3F"/>
    <w:rsid w:val="00D046EA"/>
    <w:rsid w:val="00D27B26"/>
    <w:rsid w:val="00D42DA3"/>
    <w:rsid w:val="00D72CE2"/>
    <w:rsid w:val="00D879F3"/>
    <w:rsid w:val="00D9251D"/>
    <w:rsid w:val="00DA19BD"/>
    <w:rsid w:val="00DA39ED"/>
    <w:rsid w:val="00DB09D4"/>
    <w:rsid w:val="00DC6971"/>
    <w:rsid w:val="00DD2FF3"/>
    <w:rsid w:val="00DD5910"/>
    <w:rsid w:val="00DF77FE"/>
    <w:rsid w:val="00E018DC"/>
    <w:rsid w:val="00E326AD"/>
    <w:rsid w:val="00E40127"/>
    <w:rsid w:val="00E7775F"/>
    <w:rsid w:val="00E86F32"/>
    <w:rsid w:val="00EA057C"/>
    <w:rsid w:val="00EA082A"/>
    <w:rsid w:val="00EA6390"/>
    <w:rsid w:val="00EB271A"/>
    <w:rsid w:val="00EB61DD"/>
    <w:rsid w:val="00EE2F70"/>
    <w:rsid w:val="00F015E8"/>
    <w:rsid w:val="00F02BA5"/>
    <w:rsid w:val="00F03AD5"/>
    <w:rsid w:val="00F0637A"/>
    <w:rsid w:val="00F12C85"/>
    <w:rsid w:val="00F139D8"/>
    <w:rsid w:val="00F34B12"/>
    <w:rsid w:val="00F4265C"/>
    <w:rsid w:val="00F554C0"/>
    <w:rsid w:val="00F72BF1"/>
    <w:rsid w:val="00FB5199"/>
    <w:rsid w:val="00FC66AF"/>
    <w:rsid w:val="00FD2BE6"/>
    <w:rsid w:val="00FD3096"/>
    <w:rsid w:val="00FD374F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DC0D"/>
  <w15:chartTrackingRefBased/>
  <w15:docId w15:val="{021368D2-A3B4-F94A-8CE2-A295FE1E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97</cp:revision>
  <dcterms:created xsi:type="dcterms:W3CDTF">2019-06-16T17:47:00Z</dcterms:created>
  <dcterms:modified xsi:type="dcterms:W3CDTF">2019-06-16T19:50:00Z</dcterms:modified>
</cp:coreProperties>
</file>